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6"/>
      </w:tblGrid>
      <w:tr w:rsidR="00284FB4" w14:paraId="39172F33" w14:textId="77777777">
        <w:tc>
          <w:tcPr>
            <w:tcW w:w="100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23"/>
              <w:gridCol w:w="15"/>
              <w:gridCol w:w="6"/>
              <w:gridCol w:w="820"/>
              <w:gridCol w:w="3107"/>
              <w:gridCol w:w="301"/>
              <w:gridCol w:w="520"/>
              <w:gridCol w:w="887"/>
              <w:gridCol w:w="3666"/>
              <w:gridCol w:w="210"/>
              <w:gridCol w:w="15"/>
              <w:gridCol w:w="416"/>
            </w:tblGrid>
            <w:tr w:rsidR="00B02CFF" w14:paraId="12A53199" w14:textId="77777777" w:rsidTr="00B02CFF">
              <w:trPr>
                <w:trHeight w:val="421"/>
              </w:trPr>
              <w:tc>
                <w:tcPr>
                  <w:tcW w:w="15" w:type="dxa"/>
                </w:tcPr>
                <w:p w14:paraId="1BC57FC1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14:paraId="02C2E150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094A7782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D7679C" w14:textId="77777777" w:rsidR="00284FB4" w:rsidRDefault="00B02CFF">
                  <w:pPr>
                    <w:spacing w:after="0" w:line="240" w:lineRule="auto"/>
                  </w:pPr>
                  <w:r>
                    <w:rPr>
                      <w:noProof/>
                    </w:rPr>
                    <w:drawing>
                      <wp:inline distT="0" distB="0" distL="0" distR="0" wp14:anchorId="3FACB1AA" wp14:editId="5F2896B4">
                        <wp:extent cx="523877" cy="545706"/>
                        <wp:effectExtent l="0" t="0" r="0" b="0"/>
                        <wp:docPr id="1" name="img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g2.jp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877" cy="5457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07" w:type="dxa"/>
                </w:tcPr>
                <w:p w14:paraId="250AF694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01" w:type="dxa"/>
                </w:tcPr>
                <w:p w14:paraId="30A255A5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20" w:type="dxa"/>
                </w:tcPr>
                <w:p w14:paraId="5EBC7886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87" w:type="dxa"/>
                </w:tcPr>
                <w:p w14:paraId="7F68A7DC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66" w:type="dxa"/>
                </w:tcPr>
                <w:p w14:paraId="6CFC9470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0" w:type="dxa"/>
                </w:tcPr>
                <w:p w14:paraId="30D76DB9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53990E60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31C94D3F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02CFF" w14:paraId="5C2C68FC" w14:textId="77777777" w:rsidTr="00B02CFF">
              <w:trPr>
                <w:trHeight w:val="463"/>
              </w:trPr>
              <w:tc>
                <w:tcPr>
                  <w:tcW w:w="15" w:type="dxa"/>
                </w:tcPr>
                <w:p w14:paraId="666C6789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14:paraId="67CCF25F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3C7B0D2A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" w:type="dxa"/>
                  <w:gridSpan w:val="2"/>
                  <w:vMerge/>
                </w:tcPr>
                <w:p w14:paraId="57B4D840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107" w:type="dxa"/>
                </w:tcPr>
                <w:p w14:paraId="5302200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01" w:type="dxa"/>
                  <w:gridSpan w:val="3"/>
                  <w:vMerge w:val="restart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8"/>
                  </w:tblGrid>
                  <w:tr w:rsidR="00284FB4" w14:paraId="22F81154" w14:textId="77777777">
                    <w:trPr>
                      <w:trHeight w:val="401"/>
                    </w:trPr>
                    <w:tc>
                      <w:tcPr>
                        <w:tcW w:w="17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1393AA47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b/>
                            <w:color w:val="000000"/>
                            <w:sz w:val="36"/>
                          </w:rPr>
                          <w:t>บันทึกข้อความ</w:t>
                        </w:r>
                        <w:proofErr w:type="spellEnd"/>
                      </w:p>
                    </w:tc>
                  </w:tr>
                </w:tbl>
                <w:p w14:paraId="21BD8B73" w14:textId="77777777" w:rsidR="00284FB4" w:rsidRDefault="00284FB4">
                  <w:pPr>
                    <w:spacing w:after="0" w:line="240" w:lineRule="auto"/>
                  </w:pPr>
                </w:p>
              </w:tc>
              <w:tc>
                <w:tcPr>
                  <w:tcW w:w="3666" w:type="dxa"/>
                </w:tcPr>
                <w:p w14:paraId="03928612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0" w:type="dxa"/>
                </w:tcPr>
                <w:p w14:paraId="272E118B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2D63D365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69B1919F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02CFF" w14:paraId="27220224" w14:textId="77777777" w:rsidTr="00B02CFF">
              <w:trPr>
                <w:trHeight w:val="16"/>
              </w:trPr>
              <w:tc>
                <w:tcPr>
                  <w:tcW w:w="15" w:type="dxa"/>
                </w:tcPr>
                <w:p w14:paraId="2EC47ECA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14:paraId="4340CCCC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27FD778A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" w:type="dxa"/>
                </w:tcPr>
                <w:p w14:paraId="41DFC346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20" w:type="dxa"/>
                </w:tcPr>
                <w:p w14:paraId="40531B9D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107" w:type="dxa"/>
                </w:tcPr>
                <w:p w14:paraId="4F571EF1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01" w:type="dxa"/>
                  <w:gridSpan w:val="3"/>
                  <w:vMerge/>
                </w:tcPr>
                <w:p w14:paraId="5C4AD346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66" w:type="dxa"/>
                </w:tcPr>
                <w:p w14:paraId="0CC7632F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0" w:type="dxa"/>
                </w:tcPr>
                <w:p w14:paraId="5834B686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794B1236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50069229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284FB4" w14:paraId="2FD5174A" w14:textId="77777777">
              <w:trPr>
                <w:trHeight w:val="99"/>
              </w:trPr>
              <w:tc>
                <w:tcPr>
                  <w:tcW w:w="15" w:type="dxa"/>
                </w:tcPr>
                <w:p w14:paraId="5EB8F159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14:paraId="780FCE1A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1162B56F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" w:type="dxa"/>
                </w:tcPr>
                <w:p w14:paraId="12D70BB7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20" w:type="dxa"/>
                </w:tcPr>
                <w:p w14:paraId="5EE91B4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107" w:type="dxa"/>
                </w:tcPr>
                <w:p w14:paraId="2FC89504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01" w:type="dxa"/>
                </w:tcPr>
                <w:p w14:paraId="3D09779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20" w:type="dxa"/>
                </w:tcPr>
                <w:p w14:paraId="2F3DE473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87" w:type="dxa"/>
                </w:tcPr>
                <w:p w14:paraId="7471EEA2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66" w:type="dxa"/>
                </w:tcPr>
                <w:p w14:paraId="51DCBB6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0" w:type="dxa"/>
                </w:tcPr>
                <w:p w14:paraId="1C0E56AE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6D201924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0371624F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02CFF" w14:paraId="11BA4580" w14:textId="77777777" w:rsidTr="00B02CFF">
              <w:trPr>
                <w:trHeight w:val="345"/>
              </w:trPr>
              <w:tc>
                <w:tcPr>
                  <w:tcW w:w="15" w:type="dxa"/>
                  <w:gridSpan w:val="12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5"/>
                  </w:tblGrid>
                  <w:tr w:rsidR="00284FB4" w14:paraId="07270804" w14:textId="77777777">
                    <w:trPr>
                      <w:trHeight w:val="345"/>
                    </w:trPr>
                    <w:tc>
                      <w:tcPr>
                        <w:tcW w:w="9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EB3A44" w14:textId="77777777" w:rsidR="00284FB4" w:rsidRDefault="00B02CFF">
                        <w:pPr>
                          <w:spacing w:after="0"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TH SarabunPSK" w:eastAsia="TH SarabunPSK" w:hAnsi="TH SarabunPSK"/>
                            <w:b/>
                            <w:color w:val="000000"/>
                            <w:sz w:val="30"/>
                          </w:rPr>
                          <w:t>ส่วนราชการ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b/>
                            <w:color w:val="000000"/>
                            <w:sz w:val="3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โรงเรียนวัดนวลนรดิศ</w:t>
                        </w:r>
                        <w:proofErr w:type="spellEnd"/>
                        <w:proofErr w:type="gramEnd"/>
                      </w:p>
                    </w:tc>
                  </w:tr>
                </w:tbl>
                <w:p w14:paraId="7F6B359A" w14:textId="77777777" w:rsidR="00284FB4" w:rsidRDefault="00284FB4">
                  <w:pPr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304993DD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02CFF" w14:paraId="0AF40776" w14:textId="77777777" w:rsidTr="00B02CFF">
              <w:trPr>
                <w:trHeight w:val="345"/>
              </w:trPr>
              <w:tc>
                <w:tcPr>
                  <w:tcW w:w="15" w:type="dxa"/>
                  <w:gridSpan w:val="7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87"/>
                  </w:tblGrid>
                  <w:tr w:rsidR="00284FB4" w14:paraId="20326665" w14:textId="77777777">
                    <w:trPr>
                      <w:trHeight w:val="345"/>
                    </w:trPr>
                    <w:tc>
                      <w:tcPr>
                        <w:tcW w:w="42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090C87" w14:textId="77777777" w:rsidR="00284FB4" w:rsidRDefault="00B02CFF">
                        <w:pPr>
                          <w:spacing w:after="0"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TH SarabunPSK" w:eastAsia="TH SarabunPSK" w:hAnsi="TH SarabunPSK"/>
                            <w:b/>
                            <w:color w:val="000000"/>
                            <w:sz w:val="30"/>
                          </w:rPr>
                          <w:t>ที่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b/>
                            <w:color w:val="000000"/>
                            <w:sz w:val="30"/>
                          </w:rPr>
                          <w:t xml:space="preserve">  </w:t>
                        </w: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29</w:t>
                        </w:r>
                        <w:proofErr w:type="gram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/2564</w:t>
                        </w:r>
                      </w:p>
                    </w:tc>
                  </w:tr>
                </w:tbl>
                <w:p w14:paraId="488EF1E1" w14:textId="77777777" w:rsidR="00284FB4" w:rsidRDefault="00284FB4">
                  <w:pPr>
                    <w:spacing w:after="0" w:line="240" w:lineRule="auto"/>
                  </w:pPr>
                </w:p>
              </w:tc>
              <w:tc>
                <w:tcPr>
                  <w:tcW w:w="520" w:type="dxa"/>
                </w:tcPr>
                <w:p w14:paraId="06C6C6DD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87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78"/>
                  </w:tblGrid>
                  <w:tr w:rsidR="00284FB4" w14:paraId="169570AD" w14:textId="77777777">
                    <w:trPr>
                      <w:trHeight w:val="345"/>
                    </w:trPr>
                    <w:tc>
                      <w:tcPr>
                        <w:tcW w:w="47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C7D079" w14:textId="77777777" w:rsidR="00284FB4" w:rsidRDefault="00B02CFF">
                        <w:pPr>
                          <w:spacing w:after="0"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วันที่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5</w:t>
                        </w:r>
                        <w:proofErr w:type="gram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กรกฎาคม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2564</w:t>
                        </w:r>
                      </w:p>
                    </w:tc>
                  </w:tr>
                </w:tbl>
                <w:p w14:paraId="7E105198" w14:textId="77777777" w:rsidR="00284FB4" w:rsidRDefault="00284FB4">
                  <w:pPr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76CBFE9F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284FB4" w14:paraId="7132B890" w14:textId="77777777">
              <w:trPr>
                <w:trHeight w:val="20"/>
              </w:trPr>
              <w:tc>
                <w:tcPr>
                  <w:tcW w:w="15" w:type="dxa"/>
                </w:tcPr>
                <w:p w14:paraId="4ECEEA5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14:paraId="73011FD0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0D2E535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" w:type="dxa"/>
                </w:tcPr>
                <w:p w14:paraId="4540164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20" w:type="dxa"/>
                </w:tcPr>
                <w:p w14:paraId="46A3B4A7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107" w:type="dxa"/>
                </w:tcPr>
                <w:p w14:paraId="1156451C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01" w:type="dxa"/>
                </w:tcPr>
                <w:p w14:paraId="35A5FFDD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20" w:type="dxa"/>
                </w:tcPr>
                <w:p w14:paraId="3C55A012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87" w:type="dxa"/>
                </w:tcPr>
                <w:p w14:paraId="3BEAA3C3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66" w:type="dxa"/>
                </w:tcPr>
                <w:p w14:paraId="339945C9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0" w:type="dxa"/>
                </w:tcPr>
                <w:p w14:paraId="1A16F09C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7D195A2C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50A55174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02CFF" w14:paraId="7A1C0885" w14:textId="77777777" w:rsidTr="00B02CFF">
              <w:trPr>
                <w:trHeight w:val="345"/>
              </w:trPr>
              <w:tc>
                <w:tcPr>
                  <w:tcW w:w="15" w:type="dxa"/>
                  <w:gridSpan w:val="12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5"/>
                  </w:tblGrid>
                  <w:tr w:rsidR="00284FB4" w14:paraId="30D7925B" w14:textId="77777777">
                    <w:trPr>
                      <w:trHeight w:val="345"/>
                    </w:trPr>
                    <w:tc>
                      <w:tcPr>
                        <w:tcW w:w="95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1DF5BF5" w14:textId="77777777" w:rsidR="00284FB4" w:rsidRDefault="00B02CFF">
                        <w:pPr>
                          <w:spacing w:after="0"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TH SarabunPSK" w:eastAsia="TH SarabunPSK" w:hAnsi="TH SarabunPSK"/>
                            <w:b/>
                            <w:color w:val="000000"/>
                            <w:sz w:val="30"/>
                          </w:rPr>
                          <w:t>เรื่อง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b/>
                            <w:color w:val="000000"/>
                            <w:sz w:val="3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รายงานขอซื้อครุภัณฑ์</w:t>
                        </w:r>
                        <w:proofErr w:type="spellEnd"/>
                        <w:proofErr w:type="gramEnd"/>
                      </w:p>
                    </w:tc>
                  </w:tr>
                </w:tbl>
                <w:p w14:paraId="59168A6B" w14:textId="77777777" w:rsidR="00284FB4" w:rsidRDefault="00284FB4">
                  <w:pPr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5C711ABF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284FB4" w14:paraId="2504EFD3" w14:textId="77777777">
              <w:trPr>
                <w:trHeight w:val="59"/>
              </w:trPr>
              <w:tc>
                <w:tcPr>
                  <w:tcW w:w="15" w:type="dxa"/>
                </w:tcPr>
                <w:p w14:paraId="207FCF2E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14:paraId="623BCABC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2ADD82E3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" w:type="dxa"/>
                </w:tcPr>
                <w:p w14:paraId="0EF30A3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20" w:type="dxa"/>
                </w:tcPr>
                <w:p w14:paraId="1CDBD253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107" w:type="dxa"/>
                </w:tcPr>
                <w:p w14:paraId="382074AC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01" w:type="dxa"/>
                </w:tcPr>
                <w:p w14:paraId="5028BF01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20" w:type="dxa"/>
                </w:tcPr>
                <w:p w14:paraId="46345F02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87" w:type="dxa"/>
                </w:tcPr>
                <w:p w14:paraId="622D9ACE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66" w:type="dxa"/>
                </w:tcPr>
                <w:p w14:paraId="0A98AAD4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0" w:type="dxa"/>
                </w:tcPr>
                <w:p w14:paraId="1DDE4043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72541B7C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1FAF5963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284FB4" w14:paraId="6E83D4B6" w14:textId="77777777">
              <w:trPr>
                <w:trHeight w:val="65"/>
              </w:trPr>
              <w:tc>
                <w:tcPr>
                  <w:tcW w:w="15" w:type="dxa"/>
                </w:tcPr>
                <w:p w14:paraId="497148B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14:paraId="19FF973C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  <w:tcBorders>
                    <w:top w:val="single" w:sz="7" w:space="0" w:color="000000"/>
                  </w:tcBorders>
                </w:tcPr>
                <w:p w14:paraId="7D598AD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" w:type="dxa"/>
                  <w:tcBorders>
                    <w:top w:val="single" w:sz="7" w:space="0" w:color="000000"/>
                  </w:tcBorders>
                </w:tcPr>
                <w:p w14:paraId="6F308D8E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20" w:type="dxa"/>
                  <w:tcBorders>
                    <w:top w:val="single" w:sz="7" w:space="0" w:color="000000"/>
                  </w:tcBorders>
                </w:tcPr>
                <w:p w14:paraId="34B381FD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107" w:type="dxa"/>
                  <w:tcBorders>
                    <w:top w:val="single" w:sz="7" w:space="0" w:color="000000"/>
                  </w:tcBorders>
                </w:tcPr>
                <w:p w14:paraId="658E950F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01" w:type="dxa"/>
                  <w:tcBorders>
                    <w:top w:val="single" w:sz="7" w:space="0" w:color="000000"/>
                  </w:tcBorders>
                </w:tcPr>
                <w:p w14:paraId="29F94B99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20" w:type="dxa"/>
                  <w:tcBorders>
                    <w:top w:val="single" w:sz="7" w:space="0" w:color="000000"/>
                  </w:tcBorders>
                </w:tcPr>
                <w:p w14:paraId="5BD5FCAE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87" w:type="dxa"/>
                  <w:tcBorders>
                    <w:top w:val="single" w:sz="7" w:space="0" w:color="000000"/>
                  </w:tcBorders>
                </w:tcPr>
                <w:p w14:paraId="3B4B7FB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66" w:type="dxa"/>
                  <w:tcBorders>
                    <w:top w:val="single" w:sz="7" w:space="0" w:color="000000"/>
                  </w:tcBorders>
                </w:tcPr>
                <w:p w14:paraId="5A6F8DE2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0" w:type="dxa"/>
                  <w:tcBorders>
                    <w:top w:val="single" w:sz="7" w:space="0" w:color="000000"/>
                  </w:tcBorders>
                </w:tcPr>
                <w:p w14:paraId="04A3015B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  <w:tcBorders>
                    <w:top w:val="single" w:sz="7" w:space="0" w:color="000000"/>
                  </w:tcBorders>
                </w:tcPr>
                <w:p w14:paraId="7C77A2E6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6" w:type="dxa"/>
                  <w:tcBorders>
                    <w:top w:val="single" w:sz="7" w:space="0" w:color="000000"/>
                  </w:tcBorders>
                </w:tcPr>
                <w:p w14:paraId="14B13D2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02CFF" w14:paraId="0792882F" w14:textId="77777777" w:rsidTr="00B02CFF">
              <w:trPr>
                <w:trHeight w:val="345"/>
              </w:trPr>
              <w:tc>
                <w:tcPr>
                  <w:tcW w:w="15" w:type="dxa"/>
                  <w:gridSpan w:val="11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0"/>
                  </w:tblGrid>
                  <w:tr w:rsidR="00284FB4" w14:paraId="356F3CC7" w14:textId="77777777">
                    <w:trPr>
                      <w:trHeight w:val="345"/>
                    </w:trPr>
                    <w:tc>
                      <w:tcPr>
                        <w:tcW w:w="9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2843843" w14:textId="77777777" w:rsidR="00284FB4" w:rsidRDefault="00B02CFF">
                        <w:pPr>
                          <w:spacing w:after="0" w:line="240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TH SarabunPSK" w:eastAsia="TH SarabunPSK" w:hAnsi="TH SarabunPSK"/>
                            <w:b/>
                            <w:color w:val="000000"/>
                            <w:sz w:val="30"/>
                          </w:rPr>
                          <w:t>เรียน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ผู้อำนวยการโรงเรียนวัดนวลนรดิศ</w:t>
                        </w:r>
                        <w:proofErr w:type="spellEnd"/>
                        <w:proofErr w:type="gramEnd"/>
                      </w:p>
                    </w:tc>
                  </w:tr>
                </w:tbl>
                <w:p w14:paraId="077B815A" w14:textId="77777777" w:rsidR="00284FB4" w:rsidRDefault="00284FB4">
                  <w:pPr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38D4684A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47B1B5A6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284FB4" w14:paraId="4757D95E" w14:textId="77777777">
              <w:trPr>
                <w:trHeight w:val="20"/>
              </w:trPr>
              <w:tc>
                <w:tcPr>
                  <w:tcW w:w="15" w:type="dxa"/>
                </w:tcPr>
                <w:p w14:paraId="1B7F359D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14:paraId="7A3886E6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659C0E9A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" w:type="dxa"/>
                </w:tcPr>
                <w:p w14:paraId="2EE91D43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20" w:type="dxa"/>
                </w:tcPr>
                <w:p w14:paraId="40145BB9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107" w:type="dxa"/>
                </w:tcPr>
                <w:p w14:paraId="680F8D83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01" w:type="dxa"/>
                </w:tcPr>
                <w:p w14:paraId="37B4DB7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20" w:type="dxa"/>
                </w:tcPr>
                <w:p w14:paraId="30544E41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87" w:type="dxa"/>
                </w:tcPr>
                <w:p w14:paraId="2D4AEE47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66" w:type="dxa"/>
                </w:tcPr>
                <w:p w14:paraId="2EA3EB64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0" w:type="dxa"/>
                </w:tcPr>
                <w:p w14:paraId="618A2DBF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0D09F11A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51731776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02CFF" w14:paraId="00A5B01E" w14:textId="77777777" w:rsidTr="00B02CFF">
              <w:trPr>
                <w:trHeight w:val="694"/>
              </w:trPr>
              <w:tc>
                <w:tcPr>
                  <w:tcW w:w="15" w:type="dxa"/>
                </w:tcPr>
                <w:p w14:paraId="103ABA47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  <w:gridSpan w:val="12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86"/>
                  </w:tblGrid>
                  <w:tr w:rsidR="00284FB4" w14:paraId="47D5DA27" w14:textId="77777777">
                    <w:trPr>
                      <w:trHeight w:val="694"/>
                    </w:trPr>
                    <w:tc>
                      <w:tcPr>
                        <w:tcW w:w="100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08E214" w14:textId="77777777" w:rsidR="00284FB4" w:rsidRDefault="00B02CFF">
                        <w:pPr>
                          <w:spacing w:after="0" w:line="240" w:lineRule="auto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               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ด้วย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กลุ่มสาระการเรียนรู้สุขศึกษาและพลศึกษา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มีความประสงค์จะซื้อครุภัณฑ์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จำนวน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1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รายการ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เพื่อใช้ในการเรียนการสอนและฝึกซ้อม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ซึ่งได้รับอนุมัติเงินจากแผนงาน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แผนปฏิบัติการโรงเรียนวัดนวลนรดิศ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งาน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/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โครงการ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กิจกรรม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จำนวนเงิน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75,000.00</w:t>
                        </w: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บาท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เจ็ดหมื่นห้าพันบาทถ้วน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รายละเอียดดังแนบ</w:t>
                        </w:r>
                        <w:proofErr w:type="spellEnd"/>
                      </w:p>
                    </w:tc>
                  </w:tr>
                </w:tbl>
                <w:p w14:paraId="721EEF8B" w14:textId="77777777" w:rsidR="00284FB4" w:rsidRDefault="00284FB4">
                  <w:pPr>
                    <w:spacing w:after="0" w:line="240" w:lineRule="auto"/>
                  </w:pPr>
                </w:p>
              </w:tc>
            </w:tr>
            <w:tr w:rsidR="00B02CFF" w14:paraId="2DF45100" w14:textId="77777777" w:rsidTr="00B02CFF">
              <w:trPr>
                <w:trHeight w:val="1670"/>
              </w:trPr>
              <w:tc>
                <w:tcPr>
                  <w:tcW w:w="15" w:type="dxa"/>
                  <w:gridSpan w:val="1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01"/>
                  </w:tblGrid>
                  <w:tr w:rsidR="00284FB4" w14:paraId="29AC6C88" w14:textId="77777777">
                    <w:trPr>
                      <w:trHeight w:val="1670"/>
                    </w:trPr>
                    <w:tc>
                      <w:tcPr>
                        <w:tcW w:w="100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6212C9" w14:textId="77777777" w:rsidR="00284FB4" w:rsidRDefault="00B02CFF">
                        <w:pPr>
                          <w:spacing w:after="0" w:line="240" w:lineRule="auto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               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งานพัสดุได้ตรวจสอบแล้วเห็นควรจัดซื้อตามเสนอ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และเพื่อให้เป็นไปตามพระราชบัญญัติการจัดซื้อจัดจ้างและการบริหารพัสดุภาครัฐ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พ.ศ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2560 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มาตรา</w:t>
                        </w:r>
                        <w:proofErr w:type="spellEnd"/>
                        <w:proofErr w:type="gram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56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วรรคหนึ่ง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(2)(ข) และระเบียบกระทรวงการคลังว่าด้วยการจัดซื้อจัดจ้างและการบริหารพัสดุภาครัฐ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พ.ศ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. 2560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ข</w:t>
                        </w: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้อ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22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ข้อ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79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ข้อ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25 (5)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และกฎกระทรวงกำหนดวงเงินการจัดซื้อจัดจ้างพัสดุ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โดยวิธีเฉพาะเจาะจง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วงเงินการจัดซื้อจัดจ้างที่ไม่ทำข้อตกลงเป็นหนังสือ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และวงเงินการจัดซื้อจัดจ้างในการแต่งตั้งผู้ตรวจรับพัสดุ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</w:p>
                      <w:p w14:paraId="2077A973" w14:textId="77777777" w:rsidR="00284FB4" w:rsidRDefault="00B02CFF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พ.ศ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. 2560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ข้อ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1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และข้อ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5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จึงขอรายงานขอซื้อ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ดังนี้</w:t>
                        </w:r>
                        <w:proofErr w:type="spellEnd"/>
                      </w:p>
                    </w:tc>
                  </w:tr>
                </w:tbl>
                <w:p w14:paraId="56CC6962" w14:textId="77777777" w:rsidR="00284FB4" w:rsidRDefault="00284FB4">
                  <w:pPr>
                    <w:spacing w:after="0" w:line="240" w:lineRule="auto"/>
                  </w:pPr>
                </w:p>
              </w:tc>
            </w:tr>
            <w:tr w:rsidR="00B02CFF" w14:paraId="11F5C37A" w14:textId="77777777" w:rsidTr="00B02CFF">
              <w:trPr>
                <w:trHeight w:val="3015"/>
              </w:trPr>
              <w:tc>
                <w:tcPr>
                  <w:tcW w:w="15" w:type="dxa"/>
                  <w:gridSpan w:val="1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01"/>
                  </w:tblGrid>
                  <w:tr w:rsidR="00284FB4" w14:paraId="74784B71" w14:textId="77777777">
                    <w:trPr>
                      <w:trHeight w:val="3015"/>
                    </w:trPr>
                    <w:tc>
                      <w:tcPr>
                        <w:tcW w:w="100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D43FE0" w14:textId="77777777" w:rsidR="00284FB4" w:rsidRDefault="00B02CFF">
                        <w:pPr>
                          <w:spacing w:after="0" w:line="240" w:lineRule="auto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                1.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เหตุผลและความจำเป็นที่ต้องซื้อ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คือ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ใช้ในการเรียนการสอนและฝึกซ้อม</w:t>
                        </w:r>
                        <w:proofErr w:type="spellEnd"/>
                      </w:p>
                      <w:p w14:paraId="39A323CE" w14:textId="77777777" w:rsidR="00284FB4" w:rsidRDefault="00B02CFF">
                        <w:pPr>
                          <w:spacing w:after="0" w:line="240" w:lineRule="auto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                2.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รายละเอียดของที่จะซื้อ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คือ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จัดซื้อเสาบาส</w:t>
                        </w:r>
                        <w:proofErr w:type="spellEnd"/>
                      </w:p>
                      <w:p w14:paraId="42A16EDA" w14:textId="77777777" w:rsidR="00284FB4" w:rsidRDefault="00B02CFF">
                        <w:pPr>
                          <w:spacing w:after="0" w:line="240" w:lineRule="auto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                3.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ราคากลางของพัสดุที่จะซื้อเป็นเงิน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75,000.00</w:t>
                        </w: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บาท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เจ็ดหมื่นห้าพันบาทถ้วน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)</w:t>
                        </w:r>
                      </w:p>
                      <w:p w14:paraId="462672F1" w14:textId="77777777" w:rsidR="00284FB4" w:rsidRDefault="00B02CFF">
                        <w:pPr>
                          <w:spacing w:after="0" w:line="240" w:lineRule="auto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                4.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วงเงินที่จะขอซื้อครั้งนี้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จำนวน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75,000.00</w:t>
                        </w: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บาท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เจ็ดหมื่นห้าพันบาทถ้วน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ด้วย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เงินอุดหนุน</w:t>
                        </w:r>
                        <w:proofErr w:type="spellEnd"/>
                      </w:p>
                      <w:p w14:paraId="4C1467E8" w14:textId="77777777" w:rsidR="00284FB4" w:rsidRDefault="00B02CFF">
                        <w:pPr>
                          <w:spacing w:after="0" w:line="240" w:lineRule="auto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                5.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กำหนดเวลาที่ต้องการใช้พัสดุ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ภายใ</w:t>
                        </w: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3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วัน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วันทำการ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นับถัดจากวันที่ลงนามในใบสั่งซื้อ</w:t>
                        </w:r>
                        <w:proofErr w:type="spellEnd"/>
                      </w:p>
                      <w:p w14:paraId="45E31FC0" w14:textId="77777777" w:rsidR="00284FB4" w:rsidRDefault="00B02CFF">
                        <w:pPr>
                          <w:spacing w:after="0" w:line="240" w:lineRule="auto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                6.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ซื้อโดยวิธีเฉพาะเจาะจง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เนื่องจากการจัดซื้อพัสดุที่มีการผลิต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จำหน่าย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ก่อสร้าง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หรือให้บริการทั่วไป</w:t>
                        </w:r>
                        <w:proofErr w:type="spellEnd"/>
                      </w:p>
                      <w:p w14:paraId="3545D4E1" w14:textId="77777777" w:rsidR="00284FB4" w:rsidRDefault="00B02CFF">
                        <w:pPr>
                          <w:spacing w:after="0" w:line="240" w:lineRule="auto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               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และมีวงเงินในการจัดซื้อจัดจ้างครั้งหนึ่งไม่เกิน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500,000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บาท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ที่กำหนด</w:t>
                        </w: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ในกฎกระทรวง</w:t>
                        </w:r>
                        <w:proofErr w:type="spellEnd"/>
                      </w:p>
                      <w:p w14:paraId="53048431" w14:textId="77777777" w:rsidR="00284FB4" w:rsidRDefault="00B02CFF">
                        <w:pPr>
                          <w:spacing w:after="0" w:line="240" w:lineRule="auto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                7.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หลักเกณฑ์การพิจารณาคัดเลือกข้อเสนอ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โดยใช้เกณฑ์ราคา</w:t>
                        </w:r>
                        <w:proofErr w:type="spellEnd"/>
                      </w:p>
                      <w:p w14:paraId="6F503E70" w14:textId="77777777" w:rsidR="00284FB4" w:rsidRDefault="00B02CFF">
                        <w:pPr>
                          <w:spacing w:after="0" w:line="240" w:lineRule="auto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                8.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ข้อเสนออื่นๆ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เห็นควรแต่งตั้งคณะกรรมการตรวจรับพัสดุ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ตามเสนอ</w:t>
                        </w:r>
                        <w:proofErr w:type="spellEnd"/>
                      </w:p>
                    </w:tc>
                  </w:tr>
                </w:tbl>
                <w:p w14:paraId="45F31886" w14:textId="77777777" w:rsidR="00284FB4" w:rsidRDefault="00284FB4">
                  <w:pPr>
                    <w:spacing w:after="0" w:line="240" w:lineRule="auto"/>
                  </w:pPr>
                </w:p>
              </w:tc>
            </w:tr>
            <w:tr w:rsidR="00284FB4" w14:paraId="20DBFA3B" w14:textId="77777777">
              <w:trPr>
                <w:trHeight w:val="19"/>
              </w:trPr>
              <w:tc>
                <w:tcPr>
                  <w:tcW w:w="15" w:type="dxa"/>
                </w:tcPr>
                <w:p w14:paraId="1C58E801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14:paraId="19C9292F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553DBA1A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" w:type="dxa"/>
                </w:tcPr>
                <w:p w14:paraId="3C1962F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20" w:type="dxa"/>
                </w:tcPr>
                <w:p w14:paraId="34F690AC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107" w:type="dxa"/>
                </w:tcPr>
                <w:p w14:paraId="7218E262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01" w:type="dxa"/>
                </w:tcPr>
                <w:p w14:paraId="3FB1C9E1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20" w:type="dxa"/>
                </w:tcPr>
                <w:p w14:paraId="229A9561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87" w:type="dxa"/>
                </w:tcPr>
                <w:p w14:paraId="1F617F82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66" w:type="dxa"/>
                </w:tcPr>
                <w:p w14:paraId="7A656CD3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0" w:type="dxa"/>
                </w:tcPr>
                <w:p w14:paraId="200CC940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259153A0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5341DD84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02CFF" w14:paraId="35E5349F" w14:textId="77777777" w:rsidTr="00B02CFF">
              <w:tc>
                <w:tcPr>
                  <w:tcW w:w="15" w:type="dxa"/>
                </w:tcPr>
                <w:p w14:paraId="321B64C7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14:paraId="5FF5FABC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7AA0F355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" w:type="dxa"/>
                </w:tcPr>
                <w:p w14:paraId="0BA3F972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20" w:type="dxa"/>
                  <w:gridSpan w:val="6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5"/>
                    <w:gridCol w:w="6"/>
                    <w:gridCol w:w="3630"/>
                    <w:gridCol w:w="19"/>
                    <w:gridCol w:w="767"/>
                    <w:gridCol w:w="19"/>
                    <w:gridCol w:w="6"/>
                    <w:gridCol w:w="18"/>
                    <w:gridCol w:w="2536"/>
                    <w:gridCol w:w="18"/>
                    <w:gridCol w:w="39"/>
                    <w:gridCol w:w="20"/>
                    <w:gridCol w:w="1248"/>
                    <w:gridCol w:w="178"/>
                    <w:gridCol w:w="20"/>
                    <w:gridCol w:w="102"/>
                  </w:tblGrid>
                  <w:tr w:rsidR="00B02CFF" w14:paraId="3E9CA292" w14:textId="77777777" w:rsidTr="00B02CFF">
                    <w:trPr>
                      <w:trHeight w:val="1064"/>
                    </w:trPr>
                    <w:tc>
                      <w:tcPr>
                        <w:tcW w:w="675" w:type="dxa"/>
                        <w:gridSpan w:val="13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1"/>
                        </w:tblGrid>
                        <w:tr w:rsidR="00284FB4" w14:paraId="7A14F0A5" w14:textId="77777777">
                          <w:trPr>
                            <w:trHeight w:val="1064"/>
                          </w:trPr>
                          <w:tc>
                            <w:tcPr>
                              <w:tcW w:w="900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2CA53DBE" w14:textId="77777777" w:rsidR="00284FB4" w:rsidRDefault="00B02CF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 xml:space="preserve">                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จึงเรียนมาเพื่อโปรดพิจารณา</w:t>
                              </w:r>
                              <w:proofErr w:type="spellEnd"/>
                            </w:p>
                            <w:p w14:paraId="5A3E65C2" w14:textId="77777777" w:rsidR="00284FB4" w:rsidRDefault="00B02CF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 xml:space="preserve">                 1.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เห็นชอบในรายงานขอซื้อดังกล่าวข้างต้น</w:t>
                              </w:r>
                              <w:proofErr w:type="spellEnd"/>
                            </w:p>
                            <w:p w14:paraId="26D2A51C" w14:textId="77777777" w:rsidR="00284FB4" w:rsidRDefault="00B02CF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 xml:space="preserve">                 2.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อนุมัติแต่งตั้งบุคคลดังต่อไปนี้เป็นคณะกรรมการการตรวจรับพัสดุ</w:t>
                              </w:r>
                              <w:proofErr w:type="spellEnd"/>
                            </w:p>
                          </w:tc>
                        </w:tr>
                      </w:tbl>
                      <w:p w14:paraId="1060E31B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78" w:type="dxa"/>
                      </w:tcPr>
                      <w:p w14:paraId="7D4A6ABB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2AED889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 w14:paraId="759DB7AF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84FB4" w14:paraId="118C0AEC" w14:textId="77777777">
                    <w:trPr>
                      <w:trHeight w:val="65"/>
                    </w:trPr>
                    <w:tc>
                      <w:tcPr>
                        <w:tcW w:w="675" w:type="dxa"/>
                      </w:tcPr>
                      <w:p w14:paraId="1A158765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0" w:type="dxa"/>
                      </w:tcPr>
                      <w:p w14:paraId="46F7E4B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32" w:type="dxa"/>
                      </w:tcPr>
                      <w:p w14:paraId="2F0D1A3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24B3878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7" w:type="dxa"/>
                      </w:tcPr>
                      <w:p w14:paraId="1661F2F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46B2FA25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" w:type="dxa"/>
                      </w:tcPr>
                      <w:p w14:paraId="5B33466A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</w:tcPr>
                      <w:p w14:paraId="59213CB4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39" w:type="dxa"/>
                      </w:tcPr>
                      <w:p w14:paraId="6B22AA51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</w:tcPr>
                      <w:p w14:paraId="2BECD8F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" w:type="dxa"/>
                      </w:tcPr>
                      <w:p w14:paraId="384C592B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64058D8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8" w:type="dxa"/>
                      </w:tcPr>
                      <w:p w14:paraId="44126142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8" w:type="dxa"/>
                      </w:tcPr>
                      <w:p w14:paraId="102A013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367C4A9B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 w14:paraId="5946F0AD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76EEF5E3" w14:textId="77777777" w:rsidTr="00B02CFF">
                    <w:trPr>
                      <w:trHeight w:val="319"/>
                    </w:trPr>
                    <w:tc>
                      <w:tcPr>
                        <w:tcW w:w="675" w:type="dxa"/>
                      </w:tcPr>
                      <w:p w14:paraId="448BACB1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0" w:type="dxa"/>
                        <w:gridSpan w:val="2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32"/>
                        </w:tblGrid>
                        <w:tr w:rsidR="00284FB4" w14:paraId="142F23CA" w14:textId="77777777">
                          <w:trPr>
                            <w:trHeight w:val="360"/>
                          </w:trPr>
                          <w:tc>
                            <w:tcPr>
                              <w:tcW w:w="363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D6CDB8A" w14:textId="77777777" w:rsidR="00284FB4" w:rsidRDefault="00B02CF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 xml:space="preserve">1)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นายกฤติภัทร</w:t>
                              </w:r>
                              <w:proofErr w:type="spellEnd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ศุภนันทพร</w:t>
                              </w:r>
                              <w:proofErr w:type="spellEnd"/>
                            </w:p>
                          </w:tc>
                        </w:tr>
                      </w:tbl>
                      <w:p w14:paraId="6F7CAA03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543FC92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7" w:type="dxa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67"/>
                        </w:tblGrid>
                        <w:tr w:rsidR="00284FB4" w14:paraId="545FC686" w14:textId="77777777">
                          <w:trPr>
                            <w:trHeight w:val="360"/>
                          </w:trPr>
                          <w:tc>
                            <w:tcPr>
                              <w:tcW w:w="7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2E141B15" w14:textId="77777777" w:rsidR="00284FB4" w:rsidRDefault="00B02CFF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ตำแหน่ง</w:t>
                              </w:r>
                              <w:proofErr w:type="spellEnd"/>
                            </w:p>
                          </w:tc>
                        </w:tr>
                      </w:tbl>
                      <w:p w14:paraId="794FF0F9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0ADC68B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" w:type="dxa"/>
                      </w:tcPr>
                      <w:p w14:paraId="44A8CE8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</w:tcPr>
                      <w:p w14:paraId="1B07D96D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39" w:type="dxa"/>
                        <w:gridSpan w:val="2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54"/>
                        </w:tblGrid>
                        <w:tr w:rsidR="00284FB4" w14:paraId="31FC71CC" w14:textId="77777777">
                          <w:trPr>
                            <w:trHeight w:hRule="exact" w:val="360"/>
                          </w:trPr>
                          <w:tc>
                            <w:tcPr>
                              <w:tcW w:w="2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172CEFE9" w14:textId="77777777" w:rsidR="00284FB4" w:rsidRDefault="00B02CFF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ครู</w:t>
                              </w:r>
                              <w:proofErr w:type="spellEnd"/>
                            </w:p>
                          </w:tc>
                        </w:tr>
                      </w:tbl>
                      <w:p w14:paraId="3CA662C5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9" w:type="dxa"/>
                      </w:tcPr>
                      <w:p w14:paraId="56B77B08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  <w:gridSpan w:val="3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6"/>
                        </w:tblGrid>
                        <w:tr w:rsidR="00284FB4" w14:paraId="54CDCCDC" w14:textId="77777777">
                          <w:trPr>
                            <w:trHeight w:val="319"/>
                          </w:trPr>
                          <w:tc>
                            <w:tcPr>
                              <w:tcW w:w="14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57F7B454" w14:textId="77777777" w:rsidR="00284FB4" w:rsidRDefault="00B02CFF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ประธานกรรมการ</w:t>
                              </w:r>
                              <w:proofErr w:type="spellEnd"/>
                            </w:p>
                          </w:tc>
                        </w:tr>
                      </w:tbl>
                      <w:p w14:paraId="763905A9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56DE08F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 w14:paraId="1F0AA88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3B3D08AE" w14:textId="77777777" w:rsidTr="00B02CFF">
                    <w:trPr>
                      <w:trHeight w:val="40"/>
                    </w:trPr>
                    <w:tc>
                      <w:tcPr>
                        <w:tcW w:w="675" w:type="dxa"/>
                      </w:tcPr>
                      <w:p w14:paraId="485BF8E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0" w:type="dxa"/>
                        <w:gridSpan w:val="2"/>
                        <w:vMerge/>
                      </w:tcPr>
                      <w:p w14:paraId="0B6998DB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11F1175D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7" w:type="dxa"/>
                        <w:vMerge/>
                      </w:tcPr>
                      <w:p w14:paraId="691A07D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26AC117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" w:type="dxa"/>
                      </w:tcPr>
                      <w:p w14:paraId="3226987C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</w:tcPr>
                      <w:p w14:paraId="0DB4A4D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39" w:type="dxa"/>
                        <w:gridSpan w:val="2"/>
                        <w:vMerge/>
                      </w:tcPr>
                      <w:p w14:paraId="662587A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" w:type="dxa"/>
                      </w:tcPr>
                      <w:p w14:paraId="1522609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62DF2C0F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8" w:type="dxa"/>
                      </w:tcPr>
                      <w:p w14:paraId="26AA1AAF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8" w:type="dxa"/>
                      </w:tcPr>
                      <w:p w14:paraId="66CE803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1B1AAE1B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 w14:paraId="699604A4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6EAC62D4" w14:textId="77777777" w:rsidTr="00B02CFF">
                    <w:trPr>
                      <w:trHeight w:val="19"/>
                    </w:trPr>
                    <w:tc>
                      <w:tcPr>
                        <w:tcW w:w="675" w:type="dxa"/>
                      </w:tcPr>
                      <w:p w14:paraId="2F82D3C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0" w:type="dxa"/>
                      </w:tcPr>
                      <w:p w14:paraId="49034798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32" w:type="dxa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30"/>
                        </w:tblGrid>
                        <w:tr w:rsidR="00284FB4" w14:paraId="77D33967" w14:textId="77777777">
                          <w:trPr>
                            <w:trHeight w:val="360"/>
                          </w:trPr>
                          <w:tc>
                            <w:tcPr>
                              <w:tcW w:w="363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1DDE64F1" w14:textId="77777777" w:rsidR="00284FB4" w:rsidRDefault="00B02CF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 xml:space="preserve">2)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นายโกศล</w:t>
                              </w:r>
                              <w:proofErr w:type="spellEnd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สุขประเสริฐ</w:t>
                              </w:r>
                              <w:proofErr w:type="spellEnd"/>
                              <w:proofErr w:type="gramEnd"/>
                            </w:p>
                          </w:tc>
                        </w:tr>
                      </w:tbl>
                      <w:p w14:paraId="7D4E2C09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  <w:gridSpan w:val="2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6"/>
                        </w:tblGrid>
                        <w:tr w:rsidR="00284FB4" w14:paraId="7C1A63B4" w14:textId="77777777">
                          <w:trPr>
                            <w:trHeight w:val="360"/>
                          </w:trPr>
                          <w:tc>
                            <w:tcPr>
                              <w:tcW w:w="78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AFC4CC8" w14:textId="77777777" w:rsidR="00284FB4" w:rsidRDefault="00B02CFF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ตำแหน่ง</w:t>
                              </w:r>
                              <w:proofErr w:type="spellEnd"/>
                            </w:p>
                          </w:tc>
                        </w:tr>
                      </w:tbl>
                      <w:p w14:paraId="1B6FE26F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14CA3EA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" w:type="dxa"/>
                      </w:tcPr>
                      <w:p w14:paraId="2DD14C0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  <w:gridSpan w:val="2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54"/>
                        </w:tblGrid>
                        <w:tr w:rsidR="00284FB4" w14:paraId="31BF9B25" w14:textId="77777777">
                          <w:trPr>
                            <w:trHeight w:hRule="exact" w:val="360"/>
                          </w:trPr>
                          <w:tc>
                            <w:tcPr>
                              <w:tcW w:w="2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515E8275" w14:textId="77777777" w:rsidR="00284FB4" w:rsidRDefault="00B02CFF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ครู</w:t>
                              </w:r>
                              <w:proofErr w:type="spellEnd"/>
                            </w:p>
                          </w:tc>
                        </w:tr>
                      </w:tbl>
                      <w:p w14:paraId="1EAFAFB6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</w:tcPr>
                      <w:p w14:paraId="48D3061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" w:type="dxa"/>
                      </w:tcPr>
                      <w:p w14:paraId="629CE4A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37FC23F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8" w:type="dxa"/>
                      </w:tcPr>
                      <w:p w14:paraId="5EFCCA5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8" w:type="dxa"/>
                      </w:tcPr>
                      <w:p w14:paraId="22EC59DB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603FFB0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 w14:paraId="118D240B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2018BE26" w14:textId="77777777" w:rsidTr="00B02CFF">
                    <w:trPr>
                      <w:trHeight w:val="319"/>
                    </w:trPr>
                    <w:tc>
                      <w:tcPr>
                        <w:tcW w:w="675" w:type="dxa"/>
                      </w:tcPr>
                      <w:p w14:paraId="66585EF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0" w:type="dxa"/>
                      </w:tcPr>
                      <w:p w14:paraId="6741196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32" w:type="dxa"/>
                        <w:vMerge/>
                      </w:tcPr>
                      <w:p w14:paraId="47786A2C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  <w:gridSpan w:val="2"/>
                        <w:vMerge/>
                      </w:tcPr>
                      <w:p w14:paraId="718DE715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19F67322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" w:type="dxa"/>
                      </w:tcPr>
                      <w:p w14:paraId="1EAB9454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  <w:gridSpan w:val="2"/>
                        <w:vMerge/>
                      </w:tcPr>
                      <w:p w14:paraId="37661E1A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</w:tcPr>
                      <w:p w14:paraId="30EEFDCC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" w:type="dxa"/>
                      </w:tcPr>
                      <w:p w14:paraId="5B8B4D28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0A1BCD6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8" w:type="dxa"/>
                        <w:gridSpan w:val="3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6"/>
                        </w:tblGrid>
                        <w:tr w:rsidR="00284FB4" w14:paraId="0B8C2743" w14:textId="77777777">
                          <w:trPr>
                            <w:trHeight w:val="319"/>
                          </w:trPr>
                          <w:tc>
                            <w:tcPr>
                              <w:tcW w:w="14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67A3A209" w14:textId="77777777" w:rsidR="00284FB4" w:rsidRDefault="00B02CFF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กรรมการ</w:t>
                              </w:r>
                              <w:proofErr w:type="spellEnd"/>
                            </w:p>
                          </w:tc>
                        </w:tr>
                      </w:tbl>
                      <w:p w14:paraId="1ACAEFB6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 w14:paraId="41B6E26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4328B55E" w14:textId="77777777" w:rsidTr="00B02CFF">
                    <w:trPr>
                      <w:trHeight w:val="20"/>
                    </w:trPr>
                    <w:tc>
                      <w:tcPr>
                        <w:tcW w:w="675" w:type="dxa"/>
                      </w:tcPr>
                      <w:p w14:paraId="70436FC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0" w:type="dxa"/>
                      </w:tcPr>
                      <w:p w14:paraId="6623F311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32" w:type="dxa"/>
                        <w:vMerge/>
                      </w:tcPr>
                      <w:p w14:paraId="0C30C20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  <w:gridSpan w:val="2"/>
                        <w:vMerge/>
                      </w:tcPr>
                      <w:p w14:paraId="458F1FEA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000F7575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" w:type="dxa"/>
                      </w:tcPr>
                      <w:p w14:paraId="6C19BA48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  <w:gridSpan w:val="2"/>
                        <w:vMerge/>
                      </w:tcPr>
                      <w:p w14:paraId="320C3F84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</w:tcPr>
                      <w:p w14:paraId="2088A56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" w:type="dxa"/>
                      </w:tcPr>
                      <w:p w14:paraId="353E673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360A7A0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8" w:type="dxa"/>
                      </w:tcPr>
                      <w:p w14:paraId="4AF9331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8" w:type="dxa"/>
                      </w:tcPr>
                      <w:p w14:paraId="5529E88C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43CB31FA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 w14:paraId="65492BF8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73041D44" w14:textId="77777777" w:rsidTr="00B02CFF">
                    <w:trPr>
                      <w:trHeight w:val="20"/>
                    </w:trPr>
                    <w:tc>
                      <w:tcPr>
                        <w:tcW w:w="675" w:type="dxa"/>
                      </w:tcPr>
                      <w:p w14:paraId="0BC29CAF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0" w:type="dxa"/>
                      </w:tcPr>
                      <w:p w14:paraId="4401AEA1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632" w:type="dxa"/>
                      </w:tcPr>
                      <w:p w14:paraId="0F95342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69FE719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7" w:type="dxa"/>
                      </w:tcPr>
                      <w:p w14:paraId="61589B4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1F48C79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" w:type="dxa"/>
                        <w:gridSpan w:val="3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59"/>
                        </w:tblGrid>
                        <w:tr w:rsidR="00284FB4" w14:paraId="736EB6FF" w14:textId="77777777">
                          <w:trPr>
                            <w:trHeight w:hRule="exact" w:val="360"/>
                          </w:trPr>
                          <w:tc>
                            <w:tcPr>
                              <w:tcW w:w="255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461D7718" w14:textId="77777777" w:rsidR="00284FB4" w:rsidRDefault="00B02CFF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ครู</w:t>
                              </w:r>
                              <w:proofErr w:type="spellEnd"/>
                            </w:p>
                          </w:tc>
                        </w:tr>
                      </w:tbl>
                      <w:p w14:paraId="796F4853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</w:tcPr>
                      <w:p w14:paraId="0A1169D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" w:type="dxa"/>
                      </w:tcPr>
                      <w:p w14:paraId="5914FEA4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  <w:gridSpan w:val="3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6"/>
                        </w:tblGrid>
                        <w:tr w:rsidR="00284FB4" w14:paraId="7CF85298" w14:textId="77777777">
                          <w:trPr>
                            <w:trHeight w:val="319"/>
                          </w:trPr>
                          <w:tc>
                            <w:tcPr>
                              <w:tcW w:w="14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1579CE9E" w14:textId="77777777" w:rsidR="00284FB4" w:rsidRDefault="00B02CFF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กรรมการ</w:t>
                              </w:r>
                              <w:proofErr w:type="spellEnd"/>
                            </w:p>
                          </w:tc>
                        </w:tr>
                      </w:tbl>
                      <w:p w14:paraId="5D859132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6584821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 w14:paraId="277FF5C4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648E9E64" w14:textId="77777777" w:rsidTr="00B02CFF">
                    <w:trPr>
                      <w:trHeight w:val="20"/>
                    </w:trPr>
                    <w:tc>
                      <w:tcPr>
                        <w:tcW w:w="675" w:type="dxa"/>
                      </w:tcPr>
                      <w:p w14:paraId="7FE3BB5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0" w:type="dxa"/>
                        <w:gridSpan w:val="2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32"/>
                        </w:tblGrid>
                        <w:tr w:rsidR="00284FB4" w14:paraId="4B3967C5" w14:textId="77777777">
                          <w:trPr>
                            <w:trHeight w:val="380"/>
                          </w:trPr>
                          <w:tc>
                            <w:tcPr>
                              <w:tcW w:w="363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5E9668A5" w14:textId="77777777" w:rsidR="00284FB4" w:rsidRDefault="00B02CF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 xml:space="preserve">3)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นายวิษณุ</w:t>
                              </w:r>
                              <w:proofErr w:type="spellEnd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เสือโต</w:t>
                              </w:r>
                              <w:proofErr w:type="spellEnd"/>
                            </w:p>
                          </w:tc>
                        </w:tr>
                      </w:tbl>
                      <w:p w14:paraId="744EC4A2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338A670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7" w:type="dxa"/>
                      </w:tcPr>
                      <w:p w14:paraId="5F9F2FE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78FD0814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" w:type="dxa"/>
                        <w:gridSpan w:val="3"/>
                        <w:vMerge/>
                      </w:tcPr>
                      <w:p w14:paraId="1E2BE7B2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</w:tcPr>
                      <w:p w14:paraId="0838455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" w:type="dxa"/>
                      </w:tcPr>
                      <w:p w14:paraId="71C8B62D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  <w:gridSpan w:val="3"/>
                        <w:vMerge/>
                      </w:tcPr>
                      <w:p w14:paraId="3C01D68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41290C0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 w14:paraId="5EBF1B7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7A1C076F" w14:textId="77777777" w:rsidTr="00B02CFF">
                    <w:trPr>
                      <w:trHeight w:val="279"/>
                    </w:trPr>
                    <w:tc>
                      <w:tcPr>
                        <w:tcW w:w="675" w:type="dxa"/>
                      </w:tcPr>
                      <w:p w14:paraId="4E5F589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0" w:type="dxa"/>
                        <w:gridSpan w:val="2"/>
                        <w:vMerge/>
                      </w:tcPr>
                      <w:p w14:paraId="3AD57E4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4276BD4A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7" w:type="dxa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67"/>
                        </w:tblGrid>
                        <w:tr w:rsidR="00284FB4" w14:paraId="5B554A5A" w14:textId="77777777">
                          <w:trPr>
                            <w:trHeight w:val="360"/>
                          </w:trPr>
                          <w:tc>
                            <w:tcPr>
                              <w:tcW w:w="76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604893A7" w14:textId="77777777" w:rsidR="00284FB4" w:rsidRDefault="00B02CFF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ตำแหน่ง</w:t>
                              </w:r>
                              <w:proofErr w:type="spellEnd"/>
                            </w:p>
                          </w:tc>
                        </w:tr>
                      </w:tbl>
                      <w:p w14:paraId="721252FB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440663CA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" w:type="dxa"/>
                        <w:gridSpan w:val="3"/>
                        <w:vMerge/>
                      </w:tcPr>
                      <w:p w14:paraId="442F18EB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</w:tcPr>
                      <w:p w14:paraId="682B7A0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" w:type="dxa"/>
                      </w:tcPr>
                      <w:p w14:paraId="66F4AB84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  <w:gridSpan w:val="3"/>
                        <w:vMerge/>
                      </w:tcPr>
                      <w:p w14:paraId="5364CC68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184926FF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 w14:paraId="4969C79F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08F45B0B" w14:textId="77777777" w:rsidTr="00B02CFF">
                    <w:trPr>
                      <w:trHeight w:val="40"/>
                    </w:trPr>
                    <w:tc>
                      <w:tcPr>
                        <w:tcW w:w="675" w:type="dxa"/>
                      </w:tcPr>
                      <w:p w14:paraId="2056240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0" w:type="dxa"/>
                        <w:gridSpan w:val="2"/>
                        <w:vMerge/>
                      </w:tcPr>
                      <w:p w14:paraId="23B05624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02D6CD7D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7" w:type="dxa"/>
                        <w:vMerge/>
                      </w:tcPr>
                      <w:p w14:paraId="0595F30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649A0DD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" w:type="dxa"/>
                        <w:gridSpan w:val="3"/>
                        <w:vMerge/>
                      </w:tcPr>
                      <w:p w14:paraId="0512EDD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</w:tcPr>
                      <w:p w14:paraId="7CFD83BA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" w:type="dxa"/>
                      </w:tcPr>
                      <w:p w14:paraId="24B381B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158408CC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8" w:type="dxa"/>
                      </w:tcPr>
                      <w:p w14:paraId="0552403F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8" w:type="dxa"/>
                      </w:tcPr>
                      <w:p w14:paraId="3F7764F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6269146C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 w14:paraId="74415204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186F9259" w14:textId="77777777" w:rsidTr="00B02CFF">
                    <w:trPr>
                      <w:trHeight w:val="40"/>
                    </w:trPr>
                    <w:tc>
                      <w:tcPr>
                        <w:tcW w:w="675" w:type="dxa"/>
                      </w:tcPr>
                      <w:p w14:paraId="21556494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0" w:type="dxa"/>
                        <w:gridSpan w:val="2"/>
                        <w:vMerge/>
                      </w:tcPr>
                      <w:p w14:paraId="6400425A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52B1836B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7" w:type="dxa"/>
                        <w:vMerge/>
                      </w:tcPr>
                      <w:p w14:paraId="7F0B894B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" w:type="dxa"/>
                      </w:tcPr>
                      <w:p w14:paraId="789EF1E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" w:type="dxa"/>
                      </w:tcPr>
                      <w:p w14:paraId="04B2842F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</w:tcPr>
                      <w:p w14:paraId="4F85B625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539" w:type="dxa"/>
                      </w:tcPr>
                      <w:p w14:paraId="57A996B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" w:type="dxa"/>
                      </w:tcPr>
                      <w:p w14:paraId="2006B15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9" w:type="dxa"/>
                      </w:tcPr>
                      <w:p w14:paraId="3BCDEA1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659A3085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248" w:type="dxa"/>
                      </w:tcPr>
                      <w:p w14:paraId="6744590C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8" w:type="dxa"/>
                      </w:tcPr>
                      <w:p w14:paraId="44190F6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14:paraId="1071C24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2" w:type="dxa"/>
                      </w:tcPr>
                      <w:p w14:paraId="77371D65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0B4E0E1E" w14:textId="77777777" w:rsidR="00284FB4" w:rsidRDefault="00284FB4">
                  <w:pPr>
                    <w:spacing w:after="0" w:line="240" w:lineRule="auto"/>
                  </w:pPr>
                </w:p>
              </w:tc>
              <w:tc>
                <w:tcPr>
                  <w:tcW w:w="210" w:type="dxa"/>
                </w:tcPr>
                <w:p w14:paraId="6AED1BB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254D583B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233EA8FA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284FB4" w14:paraId="206968D8" w14:textId="77777777">
              <w:trPr>
                <w:trHeight w:val="59"/>
              </w:trPr>
              <w:tc>
                <w:tcPr>
                  <w:tcW w:w="15" w:type="dxa"/>
                </w:tcPr>
                <w:p w14:paraId="35207B46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14:paraId="3A25F92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5DD44D5E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" w:type="dxa"/>
                </w:tcPr>
                <w:p w14:paraId="34A9072F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20" w:type="dxa"/>
                </w:tcPr>
                <w:p w14:paraId="53856F76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107" w:type="dxa"/>
                </w:tcPr>
                <w:p w14:paraId="4111F675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01" w:type="dxa"/>
                </w:tcPr>
                <w:p w14:paraId="6928B241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520" w:type="dxa"/>
                </w:tcPr>
                <w:p w14:paraId="594B59F4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887" w:type="dxa"/>
                </w:tcPr>
                <w:p w14:paraId="3AC6C686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3666" w:type="dxa"/>
                </w:tcPr>
                <w:p w14:paraId="76BAD732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10" w:type="dxa"/>
                </w:tcPr>
                <w:p w14:paraId="78DE952B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</w:tcPr>
                <w:p w14:paraId="0E0D8424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379313BF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B02CFF" w14:paraId="103BFA26" w14:textId="77777777" w:rsidTr="00B02CFF">
              <w:tc>
                <w:tcPr>
                  <w:tcW w:w="15" w:type="dxa"/>
                </w:tcPr>
                <w:p w14:paraId="06E7F3E0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3" w:type="dxa"/>
                </w:tcPr>
                <w:p w14:paraId="0B837DD8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15" w:type="dxa"/>
                  <w:gridSpan w:val="10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1621"/>
                    <w:gridCol w:w="1122"/>
                    <w:gridCol w:w="739"/>
                    <w:gridCol w:w="168"/>
                    <w:gridCol w:w="461"/>
                    <w:gridCol w:w="659"/>
                    <w:gridCol w:w="195"/>
                    <w:gridCol w:w="2727"/>
                    <w:gridCol w:w="576"/>
                    <w:gridCol w:w="1136"/>
                    <w:gridCol w:w="26"/>
                  </w:tblGrid>
                  <w:tr w:rsidR="00284FB4" w14:paraId="579F1875" w14:textId="77777777">
                    <w:trPr>
                      <w:trHeight w:val="180"/>
                    </w:trPr>
                    <w:tc>
                      <w:tcPr>
                        <w:tcW w:w="118" w:type="dxa"/>
                      </w:tcPr>
                      <w:p w14:paraId="4E7F740D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621" w:type="dxa"/>
                      </w:tcPr>
                      <w:p w14:paraId="0A93F37D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23" w:type="dxa"/>
                      </w:tcPr>
                      <w:p w14:paraId="68F0B0F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40" w:type="dxa"/>
                      </w:tcPr>
                      <w:p w14:paraId="74C0DFAB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68" w:type="dxa"/>
                      </w:tcPr>
                      <w:p w14:paraId="2651A65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61" w:type="dxa"/>
                      </w:tcPr>
                      <w:p w14:paraId="256673BA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14:paraId="66727B8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5" w:type="dxa"/>
                      </w:tcPr>
                      <w:p w14:paraId="50FA363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27" w:type="dxa"/>
                      </w:tcPr>
                      <w:p w14:paraId="29FF016C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6" w:type="dxa"/>
                      </w:tcPr>
                      <w:p w14:paraId="36E6687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37" w:type="dxa"/>
                      </w:tcPr>
                      <w:p w14:paraId="4042B47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" w:type="dxa"/>
                      </w:tcPr>
                      <w:p w14:paraId="5A10F54B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4B480A49" w14:textId="77777777" w:rsidTr="00B02CFF">
                    <w:trPr>
                      <w:trHeight w:val="396"/>
                    </w:trPr>
                    <w:tc>
                      <w:tcPr>
                        <w:tcW w:w="118" w:type="dxa"/>
                      </w:tcPr>
                      <w:p w14:paraId="0D7A3505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621" w:type="dxa"/>
                        <w:gridSpan w:val="5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11"/>
                        </w:tblGrid>
                        <w:tr w:rsidR="00284FB4" w14:paraId="49B9750B" w14:textId="77777777">
                          <w:trPr>
                            <w:trHeight w:hRule="exact" w:val="337"/>
                          </w:trPr>
                          <w:tc>
                            <w:tcPr>
                              <w:tcW w:w="411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2450C59A" w14:textId="77777777" w:rsidR="00284FB4" w:rsidRDefault="00B02CF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ลงชื่อ.......................................................เจ้าหน้าที่</w:t>
                              </w:r>
                            </w:p>
                          </w:tc>
                        </w:tr>
                      </w:tbl>
                      <w:p w14:paraId="6ACC0780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14:paraId="232935B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5" w:type="dxa"/>
                        <w:gridSpan w:val="4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34"/>
                        </w:tblGrid>
                        <w:tr w:rsidR="00284FB4" w14:paraId="29604A6E" w14:textId="77777777">
                          <w:trPr>
                            <w:trHeight w:hRule="exact" w:val="318"/>
                          </w:trPr>
                          <w:tc>
                            <w:tcPr>
                              <w:tcW w:w="46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14:paraId="7EFF760A" w14:textId="77777777" w:rsidR="00284FB4" w:rsidRDefault="00B02CF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ลงชื่อ.......................................................หัวหน้าเจ้าหน้าที่</w:t>
                              </w:r>
                            </w:p>
                          </w:tc>
                        </w:tr>
                      </w:tbl>
                      <w:p w14:paraId="6E142DE8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6" w:type="dxa"/>
                      </w:tcPr>
                      <w:p w14:paraId="2B071F4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2CD5CD08" w14:textId="77777777" w:rsidTr="00B02CFF">
                    <w:trPr>
                      <w:trHeight w:val="10"/>
                    </w:trPr>
                    <w:tc>
                      <w:tcPr>
                        <w:tcW w:w="118" w:type="dxa"/>
                      </w:tcPr>
                      <w:p w14:paraId="25BF796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621" w:type="dxa"/>
                        <w:gridSpan w:val="5"/>
                        <w:vMerge/>
                      </w:tcPr>
                      <w:p w14:paraId="3DA1009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14:paraId="2778D7FA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5" w:type="dxa"/>
                      </w:tcPr>
                      <w:p w14:paraId="6202677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27" w:type="dxa"/>
                        <w:gridSpan w:val="2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02"/>
                        </w:tblGrid>
                        <w:tr w:rsidR="00284FB4" w14:paraId="13EED28D" w14:textId="77777777">
                          <w:trPr>
                            <w:trHeight w:val="760"/>
                          </w:trPr>
                          <w:tc>
                            <w:tcPr>
                              <w:tcW w:w="33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11480B50" w14:textId="77777777" w:rsidR="00284FB4" w:rsidRDefault="00B02CF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นายสุธีธร</w:t>
                              </w:r>
                              <w:proofErr w:type="spellEnd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รังสิมาหริวงศ์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)</w:t>
                              </w:r>
                            </w:p>
                            <w:p w14:paraId="13E6AFB1" w14:textId="77777777" w:rsidR="00284FB4" w:rsidRDefault="00B02CF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 xml:space="preserve">5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กรกฎาคม</w:t>
                              </w:r>
                              <w:proofErr w:type="spellEnd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 xml:space="preserve"> 2564 </w:t>
                              </w:r>
                            </w:p>
                          </w:tc>
                        </w:tr>
                      </w:tbl>
                      <w:p w14:paraId="4C101602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37" w:type="dxa"/>
                      </w:tcPr>
                      <w:p w14:paraId="63CBD31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" w:type="dxa"/>
                      </w:tcPr>
                      <w:p w14:paraId="1D6E5594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65F12100" w14:textId="77777777" w:rsidTr="00B02CFF">
                    <w:trPr>
                      <w:trHeight w:val="745"/>
                    </w:trPr>
                    <w:tc>
                      <w:tcPr>
                        <w:tcW w:w="118" w:type="dxa"/>
                      </w:tcPr>
                      <w:p w14:paraId="2127839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621" w:type="dxa"/>
                        <w:gridSpan w:val="3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82"/>
                        </w:tblGrid>
                        <w:tr w:rsidR="00284FB4" w14:paraId="2D37FA74" w14:textId="77777777">
                          <w:trPr>
                            <w:trHeight w:val="745"/>
                          </w:trPr>
                          <w:tc>
                            <w:tcPr>
                              <w:tcW w:w="348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3EF65D0" w14:textId="77777777" w:rsidR="00284FB4" w:rsidRDefault="00B02CF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นายสุเมธ</w:t>
                              </w:r>
                              <w:proofErr w:type="spellEnd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สงวนสุข</w:t>
                              </w:r>
                              <w:proofErr w:type="spellEnd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)</w:t>
                              </w:r>
                            </w:p>
                            <w:p w14:paraId="12219403" w14:textId="77777777" w:rsidR="00284FB4" w:rsidRDefault="00B02CF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 xml:space="preserve">5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กรกฎาคม</w:t>
                              </w:r>
                              <w:proofErr w:type="spellEnd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 xml:space="preserve"> 2564 </w:t>
                              </w:r>
                            </w:p>
                          </w:tc>
                        </w:tr>
                      </w:tbl>
                      <w:p w14:paraId="578FF2EE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68" w:type="dxa"/>
                      </w:tcPr>
                      <w:p w14:paraId="3A2D804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61" w:type="dxa"/>
                      </w:tcPr>
                      <w:p w14:paraId="7EA00168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14:paraId="5B62E12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5" w:type="dxa"/>
                      </w:tcPr>
                      <w:p w14:paraId="7B645E12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27" w:type="dxa"/>
                        <w:gridSpan w:val="2"/>
                        <w:vMerge/>
                      </w:tcPr>
                      <w:p w14:paraId="5479CEA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37" w:type="dxa"/>
                      </w:tcPr>
                      <w:p w14:paraId="632428D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" w:type="dxa"/>
                      </w:tcPr>
                      <w:p w14:paraId="7D3E9BEF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284FB4" w14:paraId="5861ED99" w14:textId="77777777">
                    <w:trPr>
                      <w:trHeight w:val="62"/>
                    </w:trPr>
                    <w:tc>
                      <w:tcPr>
                        <w:tcW w:w="118" w:type="dxa"/>
                      </w:tcPr>
                      <w:p w14:paraId="6E8BDC88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621" w:type="dxa"/>
                      </w:tcPr>
                      <w:p w14:paraId="06983DF4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23" w:type="dxa"/>
                      </w:tcPr>
                      <w:p w14:paraId="198D668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40" w:type="dxa"/>
                      </w:tcPr>
                      <w:p w14:paraId="60A2F4F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68" w:type="dxa"/>
                      </w:tcPr>
                      <w:p w14:paraId="669BF90C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461" w:type="dxa"/>
                      </w:tcPr>
                      <w:p w14:paraId="08AE3B5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14:paraId="1F276DB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5" w:type="dxa"/>
                      </w:tcPr>
                      <w:p w14:paraId="46A9020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27" w:type="dxa"/>
                      </w:tcPr>
                      <w:p w14:paraId="5CBF0295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6" w:type="dxa"/>
                      </w:tcPr>
                      <w:p w14:paraId="26D2F1A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37" w:type="dxa"/>
                      </w:tcPr>
                      <w:p w14:paraId="058CB61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" w:type="dxa"/>
                      </w:tcPr>
                      <w:p w14:paraId="0232227E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3EF5E559" w14:textId="77777777" w:rsidTr="00B02CFF">
                    <w:trPr>
                      <w:trHeight w:val="727"/>
                    </w:trPr>
                    <w:tc>
                      <w:tcPr>
                        <w:tcW w:w="118" w:type="dxa"/>
                      </w:tcPr>
                      <w:p w14:paraId="3FE4FEC5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621" w:type="dxa"/>
                      </w:tcPr>
                      <w:p w14:paraId="4F0EA388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23" w:type="dxa"/>
                      </w:tcPr>
                      <w:p w14:paraId="7FA47BAF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40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</w:tblGrid>
                        <w:tr w:rsidR="00284FB4" w14:paraId="0B212862" w14:textId="77777777">
                          <w:trPr>
                            <w:trHeight w:val="727"/>
                          </w:trPr>
                          <w:tc>
                            <w:tcPr>
                              <w:tcW w:w="90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6429DC43" w14:textId="77777777" w:rsidR="00284FB4" w:rsidRDefault="00B02CFF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b/>
                                  <w:color w:val="000000"/>
                                  <w:sz w:val="30"/>
                                </w:rPr>
                                <w:t>เห็นชอบ</w:t>
                              </w:r>
                              <w:proofErr w:type="spellEnd"/>
                            </w:p>
                            <w:p w14:paraId="34F3E190" w14:textId="77777777" w:rsidR="00284FB4" w:rsidRDefault="00B02CFF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b/>
                                  <w:color w:val="000000"/>
                                  <w:sz w:val="30"/>
                                </w:rPr>
                                <w:t>อนุมัติ</w:t>
                              </w:r>
                              <w:proofErr w:type="spellEnd"/>
                            </w:p>
                          </w:tc>
                        </w:tr>
                      </w:tbl>
                      <w:p w14:paraId="1216EDA1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461" w:type="dxa"/>
                      </w:tcPr>
                      <w:p w14:paraId="62A6F3DC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64" w:type="dxa"/>
                      </w:tcPr>
                      <w:p w14:paraId="39E619E3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5" w:type="dxa"/>
                      </w:tcPr>
                      <w:p w14:paraId="4B7BE092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727" w:type="dxa"/>
                      </w:tcPr>
                      <w:p w14:paraId="6A632956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6" w:type="dxa"/>
                      </w:tcPr>
                      <w:p w14:paraId="7935C272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37" w:type="dxa"/>
                      </w:tcPr>
                      <w:p w14:paraId="1E71996F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" w:type="dxa"/>
                      </w:tcPr>
                      <w:p w14:paraId="07180148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B02CFF" w14:paraId="0FF1F01B" w14:textId="77777777" w:rsidTr="00B02CFF">
                    <w:trPr>
                      <w:trHeight w:val="1172"/>
                    </w:trPr>
                    <w:tc>
                      <w:tcPr>
                        <w:tcW w:w="118" w:type="dxa"/>
                      </w:tcPr>
                      <w:p w14:paraId="7A6C5807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621" w:type="dxa"/>
                      </w:tcPr>
                      <w:p w14:paraId="2979F670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23" w:type="dxa"/>
                        <w:gridSpan w:val="7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071"/>
                        </w:tblGrid>
                        <w:tr w:rsidR="00284FB4" w14:paraId="13579293" w14:textId="77777777">
                          <w:trPr>
                            <w:trHeight w:val="1172"/>
                          </w:trPr>
                          <w:tc>
                            <w:tcPr>
                              <w:tcW w:w="608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46EFDDC2" w14:textId="77777777" w:rsidR="00284FB4" w:rsidRDefault="00B02CF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ลงชื่อ....................................................................</w:t>
                              </w:r>
                            </w:p>
                            <w:p w14:paraId="7B1B48B8" w14:textId="77777777" w:rsidR="00284FB4" w:rsidRDefault="00B02CF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นายสมเกียรติ</w:t>
                              </w:r>
                              <w:proofErr w:type="spellEnd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ผ่องจิต</w:t>
                              </w:r>
                              <w:proofErr w:type="spellEnd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30"/>
                                </w:rPr>
                                <w:t>)</w:t>
                              </w:r>
                            </w:p>
                            <w:p w14:paraId="60C1B49A" w14:textId="77777777" w:rsidR="00284FB4" w:rsidRDefault="00B02CFF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ผู้อำนวยการโรงเรียนวัดนวลนรดิศ</w:t>
                              </w:r>
                              <w:proofErr w:type="spellEnd"/>
                            </w:p>
                            <w:p w14:paraId="023A583B" w14:textId="77777777" w:rsidR="00284FB4" w:rsidRDefault="00B02CF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 xml:space="preserve">5 </w:t>
                              </w:r>
                              <w:proofErr w:type="spellStart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>กรกฎาคม</w:t>
                              </w:r>
                              <w:proofErr w:type="spellEnd"/>
                              <w:r>
                                <w:rPr>
                                  <w:rFonts w:ascii="TH SarabunPSK" w:eastAsia="TH SarabunPSK" w:hAnsi="TH SarabunPSK"/>
                                  <w:color w:val="000000"/>
                                  <w:sz w:val="28"/>
                                </w:rPr>
                                <w:t xml:space="preserve"> 2564</w:t>
                              </w:r>
                            </w:p>
                          </w:tc>
                        </w:tr>
                      </w:tbl>
                      <w:p w14:paraId="219EBB4B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76" w:type="dxa"/>
                      </w:tcPr>
                      <w:p w14:paraId="02D08FE9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37" w:type="dxa"/>
                      </w:tcPr>
                      <w:p w14:paraId="162D879B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" w:type="dxa"/>
                      </w:tcPr>
                      <w:p w14:paraId="6BB8145C" w14:textId="77777777" w:rsidR="00284FB4" w:rsidRDefault="00284FB4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14:paraId="4F94F7D3" w14:textId="77777777" w:rsidR="00284FB4" w:rsidRDefault="00284FB4">
                  <w:pPr>
                    <w:spacing w:after="0" w:line="240" w:lineRule="auto"/>
                  </w:pPr>
                </w:p>
              </w:tc>
              <w:tc>
                <w:tcPr>
                  <w:tcW w:w="416" w:type="dxa"/>
                </w:tcPr>
                <w:p w14:paraId="17115D7B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 w14:paraId="67F83BB3" w14:textId="77777777" w:rsidR="00284FB4" w:rsidRDefault="00284FB4">
            <w:pPr>
              <w:spacing w:after="0" w:line="240" w:lineRule="auto"/>
            </w:pPr>
          </w:p>
        </w:tc>
      </w:tr>
    </w:tbl>
    <w:p w14:paraId="497A83F4" w14:textId="77777777" w:rsidR="00284FB4" w:rsidRDefault="00B02CFF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9584"/>
        <w:gridCol w:w="416"/>
      </w:tblGrid>
      <w:tr w:rsidR="00284FB4" w14:paraId="3C895119" w14:textId="77777777">
        <w:tc>
          <w:tcPr>
            <w:tcW w:w="15" w:type="dxa"/>
          </w:tcPr>
          <w:p w14:paraId="7C250BF7" w14:textId="77777777" w:rsidR="00284FB4" w:rsidRDefault="00284FB4">
            <w:pPr>
              <w:pStyle w:val="EmptyCellLayoutStyle"/>
              <w:spacing w:after="0" w:line="240" w:lineRule="auto"/>
            </w:pPr>
          </w:p>
        </w:tc>
        <w:tc>
          <w:tcPr>
            <w:tcW w:w="95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3"/>
            </w:tblGrid>
            <w:tr w:rsidR="00284FB4" w14:paraId="4F859CB5" w14:textId="77777777">
              <w:trPr>
                <w:trHeight w:val="344"/>
              </w:trPr>
              <w:tc>
                <w:tcPr>
                  <w:tcW w:w="9573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3"/>
                  </w:tblGrid>
                  <w:tr w:rsidR="00284FB4" w14:paraId="71416E4A" w14:textId="77777777">
                    <w:trPr>
                      <w:trHeight w:val="344"/>
                    </w:trPr>
                    <w:tc>
                      <w:tcPr>
                        <w:tcW w:w="95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</w:tcPr>
                      <w:p w14:paraId="34490B40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รายละเอียดแนบท้ายบันทึกข้อความ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ที่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29/2564 </w:t>
                        </w:r>
                        <w:proofErr w:type="spellStart"/>
                        <w:proofErr w:type="gram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ลงวันที่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</w:t>
                        </w:r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5</w:t>
                        </w:r>
                        <w:proofErr w:type="gram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กรกฎาคม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 2564</w:t>
                        </w:r>
                      </w:p>
                    </w:tc>
                  </w:tr>
                </w:tbl>
                <w:p w14:paraId="7630F721" w14:textId="77777777" w:rsidR="00284FB4" w:rsidRDefault="00284FB4">
                  <w:pPr>
                    <w:spacing w:after="0" w:line="240" w:lineRule="auto"/>
                  </w:pPr>
                </w:p>
              </w:tc>
            </w:tr>
            <w:tr w:rsidR="00284FB4" w14:paraId="7CD8A5B9" w14:textId="77777777">
              <w:trPr>
                <w:trHeight w:val="345"/>
              </w:trPr>
              <w:tc>
                <w:tcPr>
                  <w:tcW w:w="9573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3"/>
                  </w:tblGrid>
                  <w:tr w:rsidR="00284FB4" w14:paraId="5EB59545" w14:textId="77777777">
                    <w:trPr>
                      <w:trHeight w:val="345"/>
                    </w:trPr>
                    <w:tc>
                      <w:tcPr>
                        <w:tcW w:w="9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D99F00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งานจัดซื้อครุภัณฑ์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จำนวน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1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รายการ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กลุ่มสาระการเรียนรู้สุขศึกษาและพลศึกษา</w:t>
                        </w:r>
                        <w:proofErr w:type="spellEnd"/>
                      </w:p>
                    </w:tc>
                  </w:tr>
                </w:tbl>
                <w:p w14:paraId="772C62D6" w14:textId="77777777" w:rsidR="00284FB4" w:rsidRDefault="00284FB4">
                  <w:pPr>
                    <w:spacing w:after="0" w:line="240" w:lineRule="auto"/>
                  </w:pPr>
                </w:p>
              </w:tc>
            </w:tr>
            <w:tr w:rsidR="00284FB4" w14:paraId="29C7A389" w14:textId="77777777">
              <w:trPr>
                <w:trHeight w:val="345"/>
              </w:trPr>
              <w:tc>
                <w:tcPr>
                  <w:tcW w:w="9573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3"/>
                  </w:tblGrid>
                  <w:tr w:rsidR="00284FB4" w14:paraId="159EE309" w14:textId="77777777">
                    <w:trPr>
                      <w:trHeight w:val="345"/>
                    </w:trPr>
                    <w:tc>
                      <w:tcPr>
                        <w:tcW w:w="957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E5A9F53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30"/>
                          </w:rPr>
                          <w:t>โรงเรียนวัดนวลนรดิศ</w:t>
                        </w:r>
                        <w:proofErr w:type="spellEnd"/>
                      </w:p>
                    </w:tc>
                  </w:tr>
                </w:tbl>
                <w:p w14:paraId="0B78865F" w14:textId="77777777" w:rsidR="00284FB4" w:rsidRDefault="00284FB4">
                  <w:pPr>
                    <w:spacing w:after="0" w:line="240" w:lineRule="auto"/>
                  </w:pPr>
                </w:p>
              </w:tc>
            </w:tr>
            <w:tr w:rsidR="00284FB4" w14:paraId="3450FD6E" w14:textId="77777777">
              <w:trPr>
                <w:trHeight w:val="265"/>
              </w:trPr>
              <w:tc>
                <w:tcPr>
                  <w:tcW w:w="9573" w:type="dxa"/>
                </w:tcPr>
                <w:p w14:paraId="6AD97B02" w14:textId="77777777" w:rsidR="00284FB4" w:rsidRDefault="00284FB4">
                  <w:pPr>
                    <w:pStyle w:val="EmptyCellLayoutStyle"/>
                    <w:spacing w:after="0" w:line="240" w:lineRule="auto"/>
                  </w:pPr>
                </w:p>
              </w:tc>
            </w:tr>
            <w:tr w:rsidR="00284FB4" w14:paraId="7D324CD8" w14:textId="77777777">
              <w:tc>
                <w:tcPr>
                  <w:tcW w:w="9573" w:type="dxa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"/>
                    <w:gridCol w:w="623"/>
                    <w:gridCol w:w="3522"/>
                    <w:gridCol w:w="1079"/>
                    <w:gridCol w:w="1638"/>
                    <w:gridCol w:w="1269"/>
                    <w:gridCol w:w="1349"/>
                  </w:tblGrid>
                  <w:tr w:rsidR="00B02CFF" w14:paraId="73CDDDFC" w14:textId="77777777" w:rsidTr="00B02CFF">
                    <w:trPr>
                      <w:trHeight w:val="282"/>
                    </w:trPr>
                    <w:tc>
                      <w:tcPr>
                        <w:tcW w:w="45" w:type="dxa"/>
                        <w:tcBorders>
                          <w:top w:val="nil"/>
                          <w:left w:val="nil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14:paraId="221728A0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8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14:paraId="6D7E366C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ลำดับที่</w:t>
                        </w:r>
                        <w:proofErr w:type="spellEnd"/>
                      </w:p>
                    </w:tc>
                    <w:tc>
                      <w:tcPr>
                        <w:tcW w:w="3577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14:paraId="1DFAC532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รายละเอียดของพัสดุที่จะขอซื้อ</w:t>
                        </w:r>
                        <w:proofErr w:type="spellEnd"/>
                      </w:p>
                    </w:tc>
                    <w:tc>
                      <w:tcPr>
                        <w:tcW w:w="1079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14:paraId="386BE1A9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จำนวนหน่วย</w:t>
                        </w:r>
                        <w:proofErr w:type="spellEnd"/>
                      </w:p>
                    </w:tc>
                    <w:tc>
                      <w:tcPr>
                        <w:tcW w:w="1638" w:type="dxa"/>
                        <w:vMerge w:val="restart"/>
                        <w:tcBorders>
                          <w:top w:val="single" w:sz="7" w:space="0" w:color="000000"/>
                          <w:left w:val="single" w:sz="7" w:space="0" w:color="000000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1DBCE9B6" w14:textId="77777777" w:rsidR="00284FB4" w:rsidRDefault="00B02CFF">
                        <w:pPr>
                          <w:spacing w:after="0" w:line="240" w:lineRule="auto"/>
                        </w:pPr>
                        <w:proofErr w:type="gram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2"/>
                          </w:rPr>
                          <w:t>( )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2"/>
                          </w:rPr>
                          <w:t>ราคามาตรฐาน</w:t>
                        </w:r>
                        <w:proofErr w:type="spellEnd"/>
                        <w:proofErr w:type="gramEnd"/>
                      </w:p>
                      <w:p w14:paraId="735EB25F" w14:textId="77777777" w:rsidR="00284FB4" w:rsidRDefault="00B02CFF">
                        <w:pPr>
                          <w:spacing w:after="0" w:line="240" w:lineRule="auto"/>
                        </w:pPr>
                        <w:proofErr w:type="gram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2"/>
                          </w:rPr>
                          <w:t>( )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2"/>
                          </w:rPr>
                          <w:t>ราคาที่ได้มาจากการสืบ</w:t>
                        </w:r>
                        <w:proofErr w:type="spellEnd"/>
                        <w:proofErr w:type="gramEnd"/>
                      </w:p>
                      <w:p w14:paraId="12EDDCC0" w14:textId="77777777" w:rsidR="00284FB4" w:rsidRDefault="00B02CFF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2"/>
                          </w:rPr>
                          <w:t>จากท้องตลาด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22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2"/>
                          </w:rPr>
                          <w:t>หน่วยละ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22"/>
                          </w:rPr>
                          <w:t>)</w:t>
                        </w:r>
                      </w:p>
                    </w:tc>
                    <w:tc>
                      <w:tcPr>
                        <w:tcW w:w="1269" w:type="dxa"/>
                        <w:gridSpan w:val="2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14:paraId="4A3A7D81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จำนวนเงินที่ขอซื้อครั้งนี้</w:t>
                        </w:r>
                        <w:proofErr w:type="spellEnd"/>
                      </w:p>
                    </w:tc>
                  </w:tr>
                  <w:tr w:rsidR="00284FB4" w14:paraId="6A1983C3" w14:textId="77777777">
                    <w:trPr>
                      <w:trHeight w:val="486"/>
                    </w:trPr>
                    <w:tc>
                      <w:tcPr>
                        <w:tcW w:w="45" w:type="dxa"/>
                        <w:tcBorders>
                          <w:top w:val="nil"/>
                          <w:left w:val="nil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14:paraId="3BCA076E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8" w:type="dxa"/>
                        <w:vMerge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14:paraId="508BDC9A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577" w:type="dxa"/>
                        <w:vMerge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14:paraId="209AF164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079" w:type="dxa"/>
                        <w:vMerge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14:paraId="732B3CF3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638" w:type="dxa"/>
                        <w:vMerge/>
                        <w:tcBorders>
                          <w:top w:val="nil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5CCE3C3F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14:paraId="6EEA3465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หน่วยละ</w:t>
                        </w:r>
                        <w:proofErr w:type="spellEnd"/>
                      </w:p>
                    </w:tc>
                    <w:tc>
                      <w:tcPr>
                        <w:tcW w:w="137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14:paraId="29E8FC08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จำนวนเงิน</w:t>
                        </w:r>
                        <w:proofErr w:type="spellEnd"/>
                      </w:p>
                    </w:tc>
                  </w:tr>
                  <w:tr w:rsidR="00284FB4" w14:paraId="1F3CA7CE" w14:textId="77777777">
                    <w:trPr>
                      <w:trHeight w:val="327"/>
                    </w:trPr>
                    <w:tc>
                      <w:tcPr>
                        <w:tcW w:w="45" w:type="dxa"/>
                        <w:tcBorders>
                          <w:top w:val="nil"/>
                          <w:left w:val="nil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6FE0CD44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1E2FAC75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357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25F7B6A2" w14:textId="77777777" w:rsidR="00284FB4" w:rsidRDefault="00B02CFF">
                        <w:pPr>
                          <w:spacing w:after="0" w:line="240" w:lineRule="auto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เสาบาสเก็ตบอล</w:t>
                        </w:r>
                        <w:proofErr w:type="spellEnd"/>
                      </w:p>
                    </w:tc>
                    <w:tc>
                      <w:tcPr>
                        <w:tcW w:w="107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2B262C2F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 xml:space="preserve">2 </w:t>
                        </w:r>
                        <w:proofErr w:type="spellStart"/>
                        <w:proofErr w:type="gram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ข้าง,แป้น</w:t>
                        </w:r>
                        <w:proofErr w:type="spellEnd"/>
                        <w:proofErr w:type="gramEnd"/>
                      </w:p>
                    </w:tc>
                    <w:tc>
                      <w:tcPr>
                        <w:tcW w:w="163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59" w:type="dxa"/>
                        </w:tcMar>
                      </w:tcPr>
                      <w:p w14:paraId="7279DDEA" w14:textId="77777777" w:rsidR="00284FB4" w:rsidRDefault="00B02CFF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37,500.00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484347DA" w14:textId="77777777" w:rsidR="00284FB4" w:rsidRDefault="00B02CFF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37,500.00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58285B1F" w14:textId="77777777" w:rsidR="00284FB4" w:rsidRDefault="00B02CFF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75,000.00</w:t>
                        </w:r>
                      </w:p>
                    </w:tc>
                  </w:tr>
                  <w:tr w:rsidR="00B02CFF" w14:paraId="5C87F76E" w14:textId="77777777" w:rsidTr="00B02CFF">
                    <w:trPr>
                      <w:trHeight w:val="325"/>
                    </w:trPr>
                    <w:tc>
                      <w:tcPr>
                        <w:tcW w:w="45" w:type="dxa"/>
                        <w:tcBorders>
                          <w:top w:val="nil"/>
                          <w:left w:val="nil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74FE40C1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590731C9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577" w:type="dxa"/>
                        <w:gridSpan w:val="3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040DC7A9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60817DC3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ราคาสินค้า</w:t>
                        </w:r>
                        <w:proofErr w:type="spellEnd"/>
                      </w:p>
                    </w:tc>
                    <w:tc>
                      <w:tcPr>
                        <w:tcW w:w="137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62C28C29" w14:textId="77777777" w:rsidR="00284FB4" w:rsidRDefault="00B02CFF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70,093.46</w:t>
                        </w:r>
                      </w:p>
                    </w:tc>
                  </w:tr>
                  <w:tr w:rsidR="00B02CFF" w14:paraId="0261C13B" w14:textId="77777777" w:rsidTr="00B02CFF">
                    <w:trPr>
                      <w:trHeight w:val="325"/>
                    </w:trPr>
                    <w:tc>
                      <w:tcPr>
                        <w:tcW w:w="45" w:type="dxa"/>
                        <w:tcBorders>
                          <w:top w:val="nil"/>
                          <w:left w:val="nil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672C1E6F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2298829C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577" w:type="dxa"/>
                        <w:gridSpan w:val="3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4FD75EEE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2E879FC3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ภาษีมูลค่าเพิ่ม</w:t>
                        </w:r>
                        <w:proofErr w:type="spellEnd"/>
                      </w:p>
                    </w:tc>
                    <w:tc>
                      <w:tcPr>
                        <w:tcW w:w="137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2408D861" w14:textId="77777777" w:rsidR="00284FB4" w:rsidRDefault="00B02CFF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4,906.54</w:t>
                        </w:r>
                      </w:p>
                    </w:tc>
                  </w:tr>
                  <w:tr w:rsidR="00B02CFF" w14:paraId="5A393AEF" w14:textId="77777777" w:rsidTr="00B02CFF">
                    <w:trPr>
                      <w:trHeight w:val="325"/>
                    </w:trPr>
                    <w:tc>
                      <w:tcPr>
                        <w:tcW w:w="45" w:type="dxa"/>
                        <w:tcBorders>
                          <w:top w:val="nil"/>
                          <w:left w:val="nil"/>
                          <w:bottom w:val="nil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7B3EAC8D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8" w:type="dxa"/>
                        <w:gridSpan w:val="4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2E6E9F4D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รวมเงิน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 xml:space="preserve">       </w:t>
                        </w:r>
                        <w:proofErr w:type="gram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 xml:space="preserve">   (</w:t>
                        </w:r>
                        <w:proofErr w:type="gram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เจ็ดหมื่นห้าพันบาทถ้วน</w:t>
                        </w:r>
                        <w:proofErr w:type="spellEnd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 xml:space="preserve"> 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439F365D" w14:textId="77777777" w:rsidR="00284FB4" w:rsidRDefault="00B02CFF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รวมเป็นเงิน</w:t>
                        </w:r>
                        <w:proofErr w:type="spellEnd"/>
                      </w:p>
                    </w:tc>
                    <w:tc>
                      <w:tcPr>
                        <w:tcW w:w="137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4DF5653A" w14:textId="77777777" w:rsidR="00284FB4" w:rsidRDefault="00B02CFF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TH SarabunPSK" w:eastAsia="TH SarabunPSK" w:hAnsi="TH SarabunPSK"/>
                            <w:color w:val="000000"/>
                            <w:sz w:val="28"/>
                          </w:rPr>
                          <w:t>75,000.00</w:t>
                        </w:r>
                      </w:p>
                    </w:tc>
                  </w:tr>
                  <w:tr w:rsidR="00B02CFF" w14:paraId="53A177B2" w14:textId="77777777" w:rsidTr="00B02CFF">
                    <w:trPr>
                      <w:trHeight w:val="1216"/>
                    </w:trPr>
                    <w:tc>
                      <w:tcPr>
                        <w:tcW w:w="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14:paraId="6096CCFF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98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78"/>
                          <w:gridCol w:w="383"/>
                          <w:gridCol w:w="195"/>
                          <w:gridCol w:w="3304"/>
                          <w:gridCol w:w="1220"/>
                        </w:tblGrid>
                        <w:tr w:rsidR="00284FB4" w14:paraId="3C600A4D" w14:textId="77777777">
                          <w:trPr>
                            <w:trHeight w:val="482"/>
                          </w:trPr>
                          <w:tc>
                            <w:tcPr>
                              <w:tcW w:w="4403" w:type="dxa"/>
                            </w:tcPr>
                            <w:p w14:paraId="14433B3D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04" w:type="dxa"/>
                            </w:tcPr>
                            <w:p w14:paraId="72445C83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5" w:type="dxa"/>
                            </w:tcPr>
                            <w:p w14:paraId="439E0720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304" w:type="dxa"/>
                            </w:tcPr>
                            <w:p w14:paraId="20842214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32" w:type="dxa"/>
                            </w:tcPr>
                            <w:p w14:paraId="081C2FBD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84FB4" w14:paraId="1E015F78" w14:textId="77777777">
                          <w:trPr>
                            <w:trHeight w:val="14"/>
                          </w:trPr>
                          <w:tc>
                            <w:tcPr>
                              <w:tcW w:w="4403" w:type="dxa"/>
                              <w:vMerge w:val="restart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78"/>
                              </w:tblGrid>
                              <w:tr w:rsidR="00284FB4" w14:paraId="557E3A01" w14:textId="77777777">
                                <w:trPr>
                                  <w:trHeight w:val="734"/>
                                </w:trPr>
                                <w:tc>
                                  <w:tcPr>
                                    <w:tcW w:w="440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4B77FEFE" w14:textId="77777777" w:rsidR="00284FB4" w:rsidRDefault="00B02CFF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TH SarabunPSK" w:eastAsia="TH SarabunPSK" w:hAnsi="TH SarabunPSK"/>
                                        <w:color w:val="000000"/>
                                        <w:sz w:val="30"/>
                                      </w:rPr>
                                      <w:t>ลงชื่อ.......................................................</w:t>
                                    </w:r>
                                    <w:proofErr w:type="gramStart"/>
                                    <w:r>
                                      <w:rPr>
                                        <w:rFonts w:ascii="TH SarabunPSK" w:eastAsia="TH SarabunPSK" w:hAnsi="TH SarabunPSK"/>
                                        <w:color w:val="000000"/>
                                        <w:sz w:val="30"/>
                                      </w:rPr>
                                      <w:t>เจ้าหน้าที่  (</w:t>
                                    </w:r>
                                    <w:proofErr w:type="spellStart"/>
                                    <w:proofErr w:type="gramEnd"/>
                                    <w:r>
                                      <w:rPr>
                                        <w:rFonts w:ascii="TH SarabunPSK" w:eastAsia="TH SarabunPSK" w:hAnsi="TH SarabunPSK"/>
                                        <w:color w:val="000000"/>
                                        <w:sz w:val="30"/>
                                      </w:rPr>
                                      <w:t>นายสุเมธ</w:t>
                                    </w:r>
                                    <w:proofErr w:type="spellEnd"/>
                                    <w:r>
                                      <w:rPr>
                                        <w:rFonts w:ascii="TH SarabunPSK" w:eastAsia="TH SarabunPSK" w:hAnsi="TH SarabunPSK"/>
                                        <w:color w:val="000000"/>
                                        <w:sz w:val="3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H SarabunPSK" w:eastAsia="TH SarabunPSK" w:hAnsi="TH SarabunPSK"/>
                                        <w:color w:val="000000"/>
                                        <w:sz w:val="30"/>
                                      </w:rPr>
                                      <w:t>สงวนสุข</w:t>
                                    </w:r>
                                    <w:proofErr w:type="spellEnd"/>
                                    <w:r>
                                      <w:rPr>
                                        <w:rFonts w:ascii="TH SarabunPSK" w:eastAsia="TH SarabunPSK" w:hAnsi="TH SarabunPSK"/>
                                        <w:color w:val="000000"/>
                                        <w:sz w:val="30"/>
                                      </w:rPr>
                                      <w:t xml:space="preserve">)   </w:t>
                                    </w:r>
                                  </w:p>
                                </w:tc>
                              </w:tr>
                            </w:tbl>
                            <w:p w14:paraId="66840922" w14:textId="77777777" w:rsidR="00284FB4" w:rsidRDefault="00284FB4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04" w:type="dxa"/>
                            </w:tcPr>
                            <w:p w14:paraId="725F5635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5" w:type="dxa"/>
                            </w:tcPr>
                            <w:p w14:paraId="4E7B2EEE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304" w:type="dxa"/>
                            </w:tcPr>
                            <w:p w14:paraId="66C44E14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32" w:type="dxa"/>
                            </w:tcPr>
                            <w:p w14:paraId="13F44B81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B02CFF" w14:paraId="6CB013FA" w14:textId="77777777" w:rsidTr="00B02CFF">
                          <w:trPr>
                            <w:trHeight w:val="381"/>
                          </w:trPr>
                          <w:tc>
                            <w:tcPr>
                              <w:tcW w:w="4403" w:type="dxa"/>
                              <w:vMerge/>
                            </w:tcPr>
                            <w:p w14:paraId="35B83CA3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04" w:type="dxa"/>
                            </w:tcPr>
                            <w:p w14:paraId="77FAFBF9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5" w:type="dxa"/>
                              <w:gridSpan w:val="3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19"/>
                              </w:tblGrid>
                              <w:tr w:rsidR="00284FB4" w14:paraId="37C272B1" w14:textId="77777777">
                                <w:trPr>
                                  <w:trHeight w:hRule="exact" w:val="303"/>
                                </w:trPr>
                                <w:tc>
                                  <w:tcPr>
                                    <w:tcW w:w="473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39" w:type="dxa"/>
                                      <w:left w:w="39" w:type="dxa"/>
                                      <w:bottom w:w="39" w:type="dxa"/>
                                      <w:right w:w="39" w:type="dxa"/>
                                    </w:tcMar>
                                  </w:tcPr>
                                  <w:p w14:paraId="72A17996" w14:textId="77777777" w:rsidR="00284FB4" w:rsidRDefault="00B02CFF">
                                    <w:pPr>
                                      <w:spacing w:after="0" w:line="240" w:lineRule="auto"/>
                                    </w:pPr>
                                    <w:r>
                                      <w:rPr>
                                        <w:rFonts w:ascii="TH SarabunPSK" w:eastAsia="TH SarabunPSK" w:hAnsi="TH SarabunPSK"/>
                                        <w:color w:val="000000"/>
                                        <w:sz w:val="30"/>
                                      </w:rPr>
                                      <w:t>ลงชื่อ.......................................................หัวหน้าเจ้าหน้าที่</w:t>
                                    </w:r>
                                  </w:p>
                                </w:tc>
                              </w:tr>
                            </w:tbl>
                            <w:p w14:paraId="39B6CC3D" w14:textId="77777777" w:rsidR="00284FB4" w:rsidRDefault="00284FB4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284FB4" w14:paraId="022B50AA" w14:textId="77777777">
                          <w:trPr>
                            <w:trHeight w:val="40"/>
                          </w:trPr>
                          <w:tc>
                            <w:tcPr>
                              <w:tcW w:w="4403" w:type="dxa"/>
                              <w:vMerge/>
                            </w:tcPr>
                            <w:p w14:paraId="39FB606C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04" w:type="dxa"/>
                            </w:tcPr>
                            <w:p w14:paraId="7BAED9C9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5" w:type="dxa"/>
                            </w:tcPr>
                            <w:p w14:paraId="7DE5E9F4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304" w:type="dxa"/>
                            </w:tcPr>
                            <w:p w14:paraId="784D323E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32" w:type="dxa"/>
                            </w:tcPr>
                            <w:p w14:paraId="448D776C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  <w:tr w:rsidR="00284FB4" w14:paraId="086BB4CF" w14:textId="77777777">
                          <w:trPr>
                            <w:trHeight w:val="376"/>
                          </w:trPr>
                          <w:tc>
                            <w:tcPr>
                              <w:tcW w:w="4403" w:type="dxa"/>
                              <w:vMerge/>
                            </w:tcPr>
                            <w:p w14:paraId="52C248D9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04" w:type="dxa"/>
                            </w:tcPr>
                            <w:p w14:paraId="0271846E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5" w:type="dxa"/>
                            </w:tcPr>
                            <w:p w14:paraId="57F2210A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304" w:type="dxa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97"/>
                              </w:tblGrid>
                              <w:tr w:rsidR="00284FB4" w14:paraId="7EDEEA4F" w14:textId="77777777">
                                <w:trPr>
                                  <w:trHeight w:val="376"/>
                                </w:trPr>
                                <w:tc>
                                  <w:tcPr>
                                    <w:tcW w:w="33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7EEA557F" w14:textId="77777777" w:rsidR="00284FB4" w:rsidRDefault="00B02CFF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rFonts w:ascii="TH SarabunPSK" w:eastAsia="TH SarabunPSK" w:hAnsi="TH SarabunPSK"/>
                                        <w:color w:val="000000"/>
                                        <w:sz w:val="30"/>
                                      </w:rPr>
                                      <w:t>(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ascii="TH SarabunPSK" w:eastAsia="TH SarabunPSK" w:hAnsi="TH SarabunPSK"/>
                                        <w:color w:val="000000"/>
                                        <w:sz w:val="30"/>
                                      </w:rPr>
                                      <w:t>นายสุธีธร</w:t>
                                    </w:r>
                                    <w:proofErr w:type="spellEnd"/>
                                    <w:r>
                                      <w:rPr>
                                        <w:rFonts w:ascii="TH SarabunPSK" w:eastAsia="TH SarabunPSK" w:hAnsi="TH SarabunPSK"/>
                                        <w:color w:val="000000"/>
                                        <w:sz w:val="30"/>
                                      </w:rPr>
                                      <w:t xml:space="preserve">  </w:t>
                                    </w:r>
                                    <w:proofErr w:type="spellStart"/>
                                    <w:r>
                                      <w:rPr>
                                        <w:rFonts w:ascii="TH SarabunPSK" w:eastAsia="TH SarabunPSK" w:hAnsi="TH SarabunPSK"/>
                                        <w:color w:val="000000"/>
                                        <w:sz w:val="30"/>
                                      </w:rPr>
                                      <w:t>รังสิมาหริวงศ์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rFonts w:ascii="TH SarabunPSK" w:eastAsia="TH SarabunPSK" w:hAnsi="TH SarabunPSK"/>
                                        <w:color w:val="000000"/>
                                        <w:sz w:val="30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14:paraId="48CFDE99" w14:textId="77777777" w:rsidR="00284FB4" w:rsidRDefault="00284FB4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232" w:type="dxa"/>
                            </w:tcPr>
                            <w:p w14:paraId="699B5DD5" w14:textId="77777777" w:rsidR="00284FB4" w:rsidRDefault="00284FB4">
                              <w:pPr>
                                <w:pStyle w:val="EmptyCellLayoutStyle"/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 w14:paraId="2704296A" w14:textId="77777777" w:rsidR="00284FB4" w:rsidRDefault="00284FB4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479BC1B" w14:textId="77777777" w:rsidR="00284FB4" w:rsidRDefault="00284FB4">
                  <w:pPr>
                    <w:spacing w:after="0" w:line="240" w:lineRule="auto"/>
                  </w:pPr>
                </w:p>
              </w:tc>
            </w:tr>
          </w:tbl>
          <w:p w14:paraId="0DBAF02F" w14:textId="77777777" w:rsidR="00284FB4" w:rsidRDefault="00284FB4">
            <w:pPr>
              <w:spacing w:after="0" w:line="240" w:lineRule="auto"/>
            </w:pPr>
          </w:p>
        </w:tc>
        <w:tc>
          <w:tcPr>
            <w:tcW w:w="416" w:type="dxa"/>
          </w:tcPr>
          <w:p w14:paraId="579CFC56" w14:textId="77777777" w:rsidR="00284FB4" w:rsidRDefault="00284FB4">
            <w:pPr>
              <w:pStyle w:val="EmptyCellLayoutStyle"/>
              <w:spacing w:after="0" w:line="240" w:lineRule="auto"/>
            </w:pPr>
          </w:p>
        </w:tc>
      </w:tr>
    </w:tbl>
    <w:p w14:paraId="7AF90E76" w14:textId="77777777" w:rsidR="00284FB4" w:rsidRDefault="00284FB4">
      <w:pPr>
        <w:spacing w:after="0" w:line="240" w:lineRule="auto"/>
      </w:pPr>
    </w:p>
    <w:sectPr w:rsidR="00284FB4">
      <w:pgSz w:w="11905" w:h="16837"/>
      <w:pgMar w:top="566" w:right="566" w:bottom="0" w:left="11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" w15:restartNumberingAfterBreak="0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4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5" w15:restartNumberingAfterBreak="0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6" w15:restartNumberingAfterBreak="0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7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8" w15:restartNumberingAfterBreak="0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9" w15:restartNumberingAfterBreak="0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0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1" w15:restartNumberingAfterBreak="0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B4"/>
    <w:rsid w:val="00284FB4"/>
    <w:rsid w:val="00B0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006F"/>
  <w15:docId w15:val="{329F32B8-6743-442D-9637-76867623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SSW_001_ND</dc:title>
  <dc:creator>Akkarawin Promkun</dc:creator>
  <dc:description/>
  <cp:lastModifiedBy>Akkarawin Promkun</cp:lastModifiedBy>
  <cp:revision>2</cp:revision>
  <dcterms:created xsi:type="dcterms:W3CDTF">2021-10-10T21:12:00Z</dcterms:created>
  <dcterms:modified xsi:type="dcterms:W3CDTF">2021-10-10T21:12:00Z</dcterms:modified>
</cp:coreProperties>
</file>